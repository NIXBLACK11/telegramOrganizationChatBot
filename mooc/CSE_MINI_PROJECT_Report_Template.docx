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before="120" w:lineRule="auto"/>
        <w:jc w:val="center"/>
        <w:rPr>
          <w:rFonts w:ascii="Bookman Old Style" w:cs="Bookman Old Style" w:eastAsia="Bookman Old Style" w:hAnsi="Bookman Old Style"/>
          <w:b w:val="1"/>
          <w:sz w:val="32"/>
          <w:szCs w:val="32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32"/>
          <w:szCs w:val="32"/>
          <w:rtl w:val="0"/>
        </w:rPr>
        <w:t xml:space="preserve">Mini Project Report on</w:t>
      </w:r>
    </w:p>
    <w:p w:rsidR="00000000" w:rsidDel="00000000" w:rsidP="00000000" w:rsidRDefault="00000000" w:rsidRPr="00000000" w14:paraId="00000002">
      <w:pPr>
        <w:spacing w:after="120" w:before="120" w:line="238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-195579</wp:posOffset>
            </wp:positionH>
            <wp:positionV relativeFrom="paragraph">
              <wp:posOffset>19050</wp:posOffset>
            </wp:positionV>
            <wp:extent cx="5871845" cy="101600"/>
            <wp:effectExtent b="0" l="0" r="0" t="0"/>
            <wp:wrapNone/>
            <wp:docPr id="9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1845" cy="101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spacing w:after="120" w:before="120" w:line="288" w:lineRule="auto"/>
        <w:jc w:val="center"/>
        <w:rPr>
          <w:rFonts w:ascii="Bookman Old Style" w:cs="Bookman Old Style" w:eastAsia="Bookman Old Style" w:hAnsi="Bookman Old Style"/>
          <w:b w:val="1"/>
          <w:sz w:val="32"/>
          <w:szCs w:val="32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32"/>
          <w:szCs w:val="32"/>
          <w:rtl w:val="0"/>
        </w:rPr>
        <w:t xml:space="preserve">TITLE</w:t>
      </w:r>
    </w:p>
    <w:p w:rsidR="00000000" w:rsidDel="00000000" w:rsidP="00000000" w:rsidRDefault="00000000" w:rsidRPr="00000000" w14:paraId="00000004">
      <w:pPr>
        <w:spacing w:after="120" w:before="120" w:line="288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-195579</wp:posOffset>
            </wp:positionH>
            <wp:positionV relativeFrom="paragraph">
              <wp:posOffset>41910</wp:posOffset>
            </wp:positionV>
            <wp:extent cx="5871845" cy="101600"/>
            <wp:effectExtent b="0" l="0" r="0" t="0"/>
            <wp:wrapNone/>
            <wp:docPr id="1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1845" cy="101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spacing w:after="120" w:before="120" w:lineRule="auto"/>
        <w:jc w:val="center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Submitted in partial fulfilment of the requirement for the award of the degree of</w:t>
      </w:r>
    </w:p>
    <w:p w:rsidR="00000000" w:rsidDel="00000000" w:rsidP="00000000" w:rsidRDefault="00000000" w:rsidRPr="00000000" w14:paraId="00000006">
      <w:pPr>
        <w:spacing w:line="19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BACHELOR OF TECHNOLOGY</w:t>
      </w:r>
    </w:p>
    <w:p w:rsidR="00000000" w:rsidDel="00000000" w:rsidP="00000000" w:rsidRDefault="00000000" w:rsidRPr="00000000" w14:paraId="00000008">
      <w:pPr>
        <w:spacing w:line="139.00000000000003" w:lineRule="auto"/>
        <w:jc w:val="center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IN</w:t>
      </w:r>
    </w:p>
    <w:p w:rsidR="00000000" w:rsidDel="00000000" w:rsidP="00000000" w:rsidRDefault="00000000" w:rsidRPr="00000000" w14:paraId="0000000A">
      <w:pPr>
        <w:spacing w:line="137" w:lineRule="auto"/>
        <w:jc w:val="center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Bookman Old Style" w:cs="Bookman Old Style" w:eastAsia="Bookman Old Style" w:hAnsi="Bookman Old Style"/>
          <w:b w:val="1"/>
          <w:color w:val="ff0000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COMPUTER SCIENCE &amp; ENGINEERING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Bookman Old Style" w:cs="Bookman Old Style" w:eastAsia="Bookman Old Style" w:hAnsi="Bookman Old Style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3420" w:firstLine="0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Submitted by:</w:t>
      </w:r>
    </w:p>
    <w:p w:rsidR="00000000" w:rsidDel="00000000" w:rsidP="00000000" w:rsidRDefault="00000000" w:rsidRPr="00000000" w14:paraId="0000000F">
      <w:pPr>
        <w:spacing w:line="137" w:lineRule="auto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5760"/>
        </w:tabs>
        <w:spacing w:line="360" w:lineRule="auto"/>
        <w:ind w:left="180" w:firstLine="0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Student Name </w:t>
      </w:r>
      <w:r w:rsidDel="00000000" w:rsidR="00000000" w:rsidRPr="00000000">
        <w:rPr>
          <w:rFonts w:ascii="Bookman Old Style" w:cs="Bookman Old Style" w:eastAsia="Bookman Old Style" w:hAnsi="Bookman Old Style"/>
          <w:sz w:val="24"/>
          <w:szCs w:val="24"/>
          <w:rtl w:val="0"/>
        </w:rPr>
        <w:tab/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4"/>
          <w:szCs w:val="24"/>
          <w:rtl w:val="0"/>
        </w:rPr>
        <w:t xml:space="preserve">University Roll No. </w:t>
      </w:r>
    </w:p>
    <w:p w:rsidR="00000000" w:rsidDel="00000000" w:rsidP="00000000" w:rsidRDefault="00000000" w:rsidRPr="00000000" w14:paraId="00000011">
      <w:pPr>
        <w:jc w:val="center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Bookman Old Style" w:cs="Bookman Old Style" w:eastAsia="Bookman Old Style" w:hAnsi="Bookman Old Styl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Under the Mentorship of</w:t>
      </w:r>
    </w:p>
    <w:p w:rsidR="00000000" w:rsidDel="00000000" w:rsidP="00000000" w:rsidRDefault="00000000" w:rsidRPr="00000000" w14:paraId="00000016">
      <w:pPr>
        <w:spacing w:line="34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Mentor Name</w:t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Designation</w:t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1219370" cy="1162212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11622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Bookman Old Style" w:cs="Bookman Old Style" w:eastAsia="Bookman Old Style" w:hAnsi="Bookman Old Style"/>
          <w:b w:val="1"/>
          <w:sz w:val="32"/>
          <w:szCs w:val="32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32"/>
          <w:szCs w:val="32"/>
          <w:rtl w:val="0"/>
        </w:rPr>
        <w:t xml:space="preserve">Department of Computer Science and Engineering</w:t>
      </w:r>
    </w:p>
    <w:p w:rsidR="00000000" w:rsidDel="00000000" w:rsidP="00000000" w:rsidRDefault="00000000" w:rsidRPr="00000000" w14:paraId="00000020">
      <w:pPr>
        <w:jc w:val="center"/>
        <w:rPr>
          <w:rFonts w:ascii="Bookman Old Style" w:cs="Bookman Old Style" w:eastAsia="Bookman Old Style" w:hAnsi="Bookman Old Style"/>
          <w:b w:val="1"/>
          <w:sz w:val="32"/>
          <w:szCs w:val="32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32"/>
          <w:szCs w:val="32"/>
          <w:rtl w:val="0"/>
        </w:rPr>
        <w:t xml:space="preserve">Graphic Era (Deemed to be University)</w:t>
      </w:r>
    </w:p>
    <w:p w:rsidR="00000000" w:rsidDel="00000000" w:rsidP="00000000" w:rsidRDefault="00000000" w:rsidRPr="00000000" w14:paraId="00000021">
      <w:pPr>
        <w:jc w:val="center"/>
        <w:rPr>
          <w:rFonts w:ascii="Bookman Old Style" w:cs="Bookman Old Style" w:eastAsia="Bookman Old Style" w:hAnsi="Bookman Old Style"/>
          <w:b w:val="1"/>
          <w:sz w:val="32"/>
          <w:szCs w:val="32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32"/>
          <w:szCs w:val="32"/>
          <w:rtl w:val="0"/>
        </w:rPr>
        <w:t xml:space="preserve">Dehradun, Uttarakhand</w:t>
      </w:r>
    </w:p>
    <w:p w:rsidR="00000000" w:rsidDel="00000000" w:rsidP="00000000" w:rsidRDefault="00000000" w:rsidRPr="00000000" w14:paraId="00000022">
      <w:pPr>
        <w:jc w:val="center"/>
        <w:rPr>
          <w:rFonts w:ascii="Bookman Old Style" w:cs="Bookman Old Style" w:eastAsia="Bookman Old Style" w:hAnsi="Bookman Old Style"/>
          <w:b w:val="1"/>
          <w:sz w:val="32"/>
          <w:szCs w:val="32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32"/>
          <w:szCs w:val="32"/>
          <w:rtl w:val="0"/>
        </w:rPr>
        <w:t xml:space="preserve">July-2023</w:t>
      </w:r>
    </w:p>
    <w:p w:rsidR="00000000" w:rsidDel="00000000" w:rsidP="00000000" w:rsidRDefault="00000000" w:rsidRPr="00000000" w14:paraId="00000023">
      <w:pPr>
        <w:jc w:val="center"/>
        <w:rPr>
          <w:rFonts w:ascii="Bookman Old Style" w:cs="Bookman Old Style" w:eastAsia="Bookman Old Style" w:hAnsi="Bookman Old Style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Bookman Old Style" w:cs="Bookman Old Style" w:eastAsia="Bookman Old Style" w:hAnsi="Bookman Old Style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Bookman Old Style" w:cs="Bookman Old Style" w:eastAsia="Bookman Old Style" w:hAnsi="Bookman Old Style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318135" cy="318135"/>
                <wp:effectExtent b="0" l="0" r="0" t="0"/>
                <wp:docPr descr="GEU logo" id="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191695" y="3625695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318135" cy="318135"/>
                <wp:effectExtent b="0" l="0" r="0" t="0"/>
                <wp:docPr descr="GEU logo" id="7" name="image4.png"/>
                <a:graphic>
                  <a:graphicData uri="http://schemas.openxmlformats.org/drawingml/2006/picture">
                    <pic:pic>
                      <pic:nvPicPr>
                        <pic:cNvPr descr="GEU logo"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8135" cy="31813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452071" cy="1048891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2071" cy="10488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               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CANDIDATE’S DECLARATION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leader="none" w:pos="900"/>
        </w:tabs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hereby certify that the work which is being presented in the project report entitled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“Title of the project”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 partial fulfillment of the requirements for the award of the Degree of Bachelor of Technology in Computer Science and Engineering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of the Graphic Era (Deemed to be University), Dehradun shall be carried out by the under the mentorship of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 Name, Designation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Department of Computer Science and Engineering, Graphic Era (Deemed to be University), Dehradun.</w:t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E">
      <w:pPr>
        <w:spacing w:line="36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ind w:left="720" w:firstLine="720"/>
        <w:jc w:val="both"/>
        <w:rPr>
          <w:rFonts w:ascii="Times New Roman" w:cs="Times New Roman" w:eastAsia="Times New Roman" w:hAnsi="Times New Roman"/>
          <w:b w:val="1"/>
          <w:color w:val="e7e6e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    </w:t>
        <w:tab/>
        <w:tab/>
        <w:t xml:space="preserve">University Roll no1</w:t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rFonts w:ascii="Bookman Old Style" w:cs="Bookman Old Style" w:eastAsia="Bookman Old Style" w:hAnsi="Bookman Old Styl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bottom w:color="000000" w:space="1" w:sz="12" w:val="single"/>
        </w:pBdr>
        <w:spacing w:line="48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bottom w:color="000000" w:space="1" w:sz="12" w:val="single"/>
        </w:pBdr>
        <w:spacing w:line="48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bottom w:color="000000" w:space="1" w:sz="12" w:val="single"/>
        </w:pBdr>
        <w:spacing w:line="48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bottom w:color="000000" w:space="1" w:sz="12" w:val="single"/>
        </w:pBdr>
        <w:spacing w:line="48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bottom w:color="000000" w:space="1" w:sz="12" w:val="single"/>
        </w:pBdr>
        <w:spacing w:line="48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bottom w:color="000000" w:space="1" w:sz="12" w:val="single"/>
        </w:pBdr>
        <w:spacing w:line="48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bottom w:color="000000" w:space="1" w:sz="12" w:val="single"/>
        </w:pBdr>
        <w:spacing w:line="48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bottom w:color="000000" w:space="1" w:sz="12" w:val="single"/>
        </w:pBdr>
        <w:spacing w:line="48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bottom w:color="000000" w:space="1" w:sz="12" w:val="single"/>
        </w:pBdr>
        <w:spacing w:line="48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bottom w:color="000000" w:space="1" w:sz="12" w:val="single"/>
        </w:pBdr>
        <w:spacing w:line="48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Table of Contents</w:t>
      </w:r>
    </w:p>
    <w:p w:rsidR="00000000" w:rsidDel="00000000" w:rsidP="00000000" w:rsidRDefault="00000000" w:rsidRPr="00000000" w14:paraId="0000003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373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634"/>
        <w:gridCol w:w="4449"/>
        <w:gridCol w:w="1290"/>
        <w:tblGridChange w:id="0">
          <w:tblGrid>
            <w:gridCol w:w="1634"/>
            <w:gridCol w:w="4449"/>
            <w:gridCol w:w="1290"/>
          </w:tblGrid>
        </w:tblGridChange>
      </w:tblGrid>
      <w:tr>
        <w:trPr>
          <w:cantSplit w:val="0"/>
          <w:trHeight w:val="449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Chapter No.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Page No.</w:t>
            </w:r>
          </w:p>
        </w:tc>
      </w:tr>
      <w:tr>
        <w:trPr>
          <w:cantSplit w:val="0"/>
          <w:trHeight w:val="433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Chapter 1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Introduction 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3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Chapter 2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Literature Survey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3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Chapter 3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Methodology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9" w:hRule="atLeast"/>
          <w:tblHeader w:val="0"/>
        </w:trPr>
        <w:tc>
          <w:tcPr/>
          <w:p w:rsidR="00000000" w:rsidDel="00000000" w:rsidP="00000000" w:rsidRDefault="00000000" w:rsidRPr="00000000" w14:paraId="0000004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Chapter 4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Result and Discussion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9" w:hRule="atLeast"/>
          <w:tblHeader w:val="0"/>
        </w:trPr>
        <w:tc>
          <w:tcPr/>
          <w:p w:rsidR="00000000" w:rsidDel="00000000" w:rsidP="00000000" w:rsidRDefault="00000000" w:rsidRPr="00000000" w14:paraId="0000004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Chapter 5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Conclusion and Future Work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3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References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480" w:lineRule="auto"/>
        <w:jc w:val="center"/>
        <w:rPr>
          <w:rFonts w:ascii="Bookman Old Style" w:cs="Bookman Old Style" w:eastAsia="Bookman Old Style" w:hAnsi="Bookman Old Style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480" w:lineRule="auto"/>
        <w:jc w:val="center"/>
        <w:rPr>
          <w:rFonts w:ascii="Bookman Old Style" w:cs="Bookman Old Style" w:eastAsia="Bookman Old Style" w:hAnsi="Bookman Old Style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480" w:lineRule="auto"/>
        <w:jc w:val="center"/>
        <w:rPr>
          <w:rFonts w:ascii="Bookman Old Style" w:cs="Bookman Old Style" w:eastAsia="Bookman Old Style" w:hAnsi="Bookman Old Style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480" w:lineRule="auto"/>
        <w:jc w:val="center"/>
        <w:rPr>
          <w:rFonts w:ascii="Bookman Old Style" w:cs="Bookman Old Style" w:eastAsia="Bookman Old Style" w:hAnsi="Bookman Old Style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480" w:lineRule="auto"/>
        <w:jc w:val="center"/>
        <w:rPr>
          <w:rFonts w:ascii="Bookman Old Style" w:cs="Bookman Old Style" w:eastAsia="Bookman Old Style" w:hAnsi="Bookman Old Style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480" w:lineRule="auto"/>
        <w:jc w:val="center"/>
        <w:rPr>
          <w:rFonts w:ascii="Bookman Old Style" w:cs="Bookman Old Style" w:eastAsia="Bookman Old Style" w:hAnsi="Bookman Old Style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480" w:lineRule="auto"/>
        <w:jc w:val="center"/>
        <w:rPr>
          <w:rFonts w:ascii="Bookman Old Style" w:cs="Bookman Old Style" w:eastAsia="Bookman Old Style" w:hAnsi="Bookman Old Style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480" w:lineRule="auto"/>
        <w:jc w:val="center"/>
        <w:rPr>
          <w:rFonts w:ascii="Bookman Old Style" w:cs="Bookman Old Style" w:eastAsia="Bookman Old Style" w:hAnsi="Bookman Old Style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480" w:lineRule="auto"/>
        <w:jc w:val="center"/>
        <w:rPr>
          <w:rFonts w:ascii="Bookman Old Style" w:cs="Bookman Old Style" w:eastAsia="Bookman Old Style" w:hAnsi="Bookman Old Style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480" w:lineRule="auto"/>
        <w:jc w:val="center"/>
        <w:rPr>
          <w:rFonts w:ascii="Bookman Old Style" w:cs="Bookman Old Style" w:eastAsia="Bookman Old Style" w:hAnsi="Bookman Old Style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480" w:lineRule="auto"/>
        <w:jc w:val="center"/>
        <w:rPr>
          <w:rFonts w:ascii="Bookman Old Style" w:cs="Bookman Old Style" w:eastAsia="Bookman Old Style" w:hAnsi="Bookman Old Style"/>
          <w:sz w:val="32"/>
          <w:szCs w:val="32"/>
        </w:rPr>
        <w:sectPr>
          <w:footerReference r:id="rId11" w:type="default"/>
          <w:pgSz w:h="16838" w:w="11906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Chapter 1</w:t>
      </w:r>
    </w:p>
    <w:p w:rsidR="00000000" w:rsidDel="00000000" w:rsidP="00000000" w:rsidRDefault="00000000" w:rsidRPr="00000000" w14:paraId="0000005E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Introduction </w:t>
      </w:r>
    </w:p>
    <w:p w:rsidR="00000000" w:rsidDel="00000000" w:rsidP="00000000" w:rsidRDefault="00000000" w:rsidRPr="00000000" w14:paraId="0000005F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(2 to 3 pages)</w:t>
      </w:r>
    </w:p>
    <w:p w:rsidR="00000000" w:rsidDel="00000000" w:rsidP="00000000" w:rsidRDefault="00000000" w:rsidRPr="00000000" w14:paraId="00000060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following sections, a brief introduction and the problem statement for the work has been included.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spacing w:after="120" w:before="120" w:line="360" w:lineRule="auto"/>
        <w:ind w:left="450" w:hanging="45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Introduction</w:t>
      </w:r>
    </w:p>
    <w:p w:rsidR="00000000" w:rsidDel="00000000" w:rsidP="00000000" w:rsidRDefault="00000000" w:rsidRPr="00000000" w14:paraId="00000062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estimated by John et al. in [1], ……..The detailed review of related techniques has been given in  [2, 3].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1752600</wp:posOffset>
                </wp:positionH>
                <wp:positionV relativeFrom="paragraph">
                  <wp:posOffset>596900</wp:posOffset>
                </wp:positionV>
                <wp:extent cx="1967230" cy="1309370"/>
                <wp:effectExtent b="0" l="0" r="0" t="0"/>
                <wp:wrapTopAndBottom distB="0" distT="0"/>
                <wp:docPr id="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357600" y="3115600"/>
                          <a:ext cx="1967230" cy="1309370"/>
                          <a:chOff x="4357600" y="3115600"/>
                          <a:chExt cx="2053000" cy="1386100"/>
                        </a:xfrm>
                      </wpg:grpSpPr>
                      <wpg:grpSp>
                        <wpg:cNvGrpSpPr/>
                        <wpg:grpSpPr>
                          <a:xfrm>
                            <a:off x="4362385" y="3125315"/>
                            <a:ext cx="1967230" cy="1309370"/>
                            <a:chOff x="2304" y="1584"/>
                            <a:chExt cx="1740" cy="1554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2304" y="1584"/>
                              <a:ext cx="1725" cy="1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2304" y="1980"/>
                              <a:ext cx="726" cy="1158"/>
                            </a:xfrm>
                            <a:custGeom>
                              <a:rect b="b" l="l" r="r" t="t"/>
                              <a:pathLst>
                                <a:path extrusionOk="0" h="21600" w="21600">
                                  <a:moveTo>
                                    <a:pt x="21600" y="0"/>
                                  </a:moveTo>
                                  <a:lnTo>
                                    <a:pt x="21600" y="21600"/>
                                  </a:lnTo>
                                  <a:lnTo>
                                    <a:pt x="0" y="2160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600" y="0"/>
                                  </a:lnTo>
                                  <a:close/>
                                </a:path>
                                <a:path extrusionOk="0" h="21600" w="21600">
                                  <a:moveTo>
                                    <a:pt x="3014" y="21600"/>
                                  </a:moveTo>
                                  <a:lnTo>
                                    <a:pt x="301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1600"/>
                                  </a:lnTo>
                                  <a:lnTo>
                                    <a:pt x="3014" y="21600"/>
                                  </a:lnTo>
                                  <a:close/>
                                </a:path>
                                <a:path extrusionOk="0" h="21600" w="21600">
                                  <a:moveTo>
                                    <a:pt x="21600" y="21600"/>
                                  </a:moveTo>
                                  <a:lnTo>
                                    <a:pt x="21600" y="0"/>
                                  </a:lnTo>
                                  <a:lnTo>
                                    <a:pt x="18586" y="0"/>
                                  </a:lnTo>
                                  <a:lnTo>
                                    <a:pt x="18586" y="21600"/>
                                  </a:lnTo>
                                  <a:lnTo>
                                    <a:pt x="21600" y="21600"/>
                                  </a:lnTo>
                                  <a:close/>
                                </a:path>
                                <a:path extrusionOk="0" h="21600" w="21600">
                                  <a:moveTo>
                                    <a:pt x="6028" y="6574"/>
                                  </a:moveTo>
                                  <a:lnTo>
                                    <a:pt x="15572" y="6574"/>
                                  </a:lnTo>
                                  <a:lnTo>
                                    <a:pt x="16074" y="6574"/>
                                  </a:lnTo>
                                  <a:lnTo>
                                    <a:pt x="16326" y="6457"/>
                                  </a:lnTo>
                                  <a:lnTo>
                                    <a:pt x="16577" y="6339"/>
                                  </a:lnTo>
                                  <a:lnTo>
                                    <a:pt x="16828" y="6222"/>
                                  </a:lnTo>
                                  <a:lnTo>
                                    <a:pt x="17079" y="6222"/>
                                  </a:lnTo>
                                  <a:lnTo>
                                    <a:pt x="17330" y="5987"/>
                                  </a:lnTo>
                                  <a:lnTo>
                                    <a:pt x="17330" y="5870"/>
                                  </a:lnTo>
                                  <a:lnTo>
                                    <a:pt x="17581" y="5635"/>
                                  </a:lnTo>
                                  <a:lnTo>
                                    <a:pt x="17581" y="1526"/>
                                  </a:lnTo>
                                  <a:lnTo>
                                    <a:pt x="17330" y="1291"/>
                                  </a:lnTo>
                                  <a:lnTo>
                                    <a:pt x="17330" y="1174"/>
                                  </a:lnTo>
                                  <a:lnTo>
                                    <a:pt x="17079" y="1057"/>
                                  </a:lnTo>
                                  <a:lnTo>
                                    <a:pt x="16828" y="939"/>
                                  </a:lnTo>
                                  <a:lnTo>
                                    <a:pt x="16577" y="822"/>
                                  </a:lnTo>
                                  <a:lnTo>
                                    <a:pt x="16326" y="704"/>
                                  </a:lnTo>
                                  <a:lnTo>
                                    <a:pt x="16074" y="704"/>
                                  </a:lnTo>
                                  <a:lnTo>
                                    <a:pt x="15572" y="587"/>
                                  </a:lnTo>
                                  <a:lnTo>
                                    <a:pt x="6028" y="587"/>
                                  </a:lnTo>
                                  <a:lnTo>
                                    <a:pt x="5526" y="704"/>
                                  </a:lnTo>
                                  <a:lnTo>
                                    <a:pt x="5274" y="704"/>
                                  </a:lnTo>
                                  <a:lnTo>
                                    <a:pt x="5023" y="822"/>
                                  </a:lnTo>
                                  <a:lnTo>
                                    <a:pt x="4772" y="939"/>
                                  </a:lnTo>
                                  <a:lnTo>
                                    <a:pt x="4521" y="1057"/>
                                  </a:lnTo>
                                  <a:lnTo>
                                    <a:pt x="4270" y="1174"/>
                                  </a:lnTo>
                                  <a:lnTo>
                                    <a:pt x="4270" y="1291"/>
                                  </a:lnTo>
                                  <a:lnTo>
                                    <a:pt x="4019" y="1526"/>
                                  </a:lnTo>
                                  <a:lnTo>
                                    <a:pt x="4019" y="5635"/>
                                  </a:lnTo>
                                  <a:lnTo>
                                    <a:pt x="4270" y="5870"/>
                                  </a:lnTo>
                                  <a:lnTo>
                                    <a:pt x="4270" y="5987"/>
                                  </a:lnTo>
                                  <a:lnTo>
                                    <a:pt x="4521" y="6222"/>
                                  </a:lnTo>
                                  <a:lnTo>
                                    <a:pt x="4772" y="6222"/>
                                  </a:lnTo>
                                  <a:lnTo>
                                    <a:pt x="5023" y="6339"/>
                                  </a:lnTo>
                                  <a:lnTo>
                                    <a:pt x="5274" y="6457"/>
                                  </a:lnTo>
                                  <a:lnTo>
                                    <a:pt x="5526" y="6574"/>
                                  </a:lnTo>
                                  <a:lnTo>
                                    <a:pt x="6028" y="6574"/>
                                  </a:lnTo>
                                  <a:close/>
                                </a:path>
                                <a:path extrusionOk="0" h="21600" w="21600">
                                  <a:moveTo>
                                    <a:pt x="6028" y="13617"/>
                                  </a:moveTo>
                                  <a:lnTo>
                                    <a:pt x="15572" y="13617"/>
                                  </a:lnTo>
                                  <a:lnTo>
                                    <a:pt x="16074" y="13617"/>
                                  </a:lnTo>
                                  <a:lnTo>
                                    <a:pt x="16326" y="13617"/>
                                  </a:lnTo>
                                  <a:lnTo>
                                    <a:pt x="16577" y="13500"/>
                                  </a:lnTo>
                                  <a:lnTo>
                                    <a:pt x="16828" y="13383"/>
                                  </a:lnTo>
                                  <a:lnTo>
                                    <a:pt x="17079" y="13265"/>
                                  </a:lnTo>
                                  <a:lnTo>
                                    <a:pt x="17330" y="13148"/>
                                  </a:lnTo>
                                  <a:lnTo>
                                    <a:pt x="17330" y="12913"/>
                                  </a:lnTo>
                                  <a:lnTo>
                                    <a:pt x="17581" y="12796"/>
                                  </a:lnTo>
                                  <a:lnTo>
                                    <a:pt x="17581" y="8687"/>
                                  </a:lnTo>
                                  <a:lnTo>
                                    <a:pt x="17330" y="8452"/>
                                  </a:lnTo>
                                  <a:lnTo>
                                    <a:pt x="17330" y="8335"/>
                                  </a:lnTo>
                                  <a:lnTo>
                                    <a:pt x="17079" y="8217"/>
                                  </a:lnTo>
                                  <a:lnTo>
                                    <a:pt x="16828" y="7983"/>
                                  </a:lnTo>
                                  <a:lnTo>
                                    <a:pt x="16577" y="7983"/>
                                  </a:lnTo>
                                  <a:lnTo>
                                    <a:pt x="16326" y="7865"/>
                                  </a:lnTo>
                                  <a:lnTo>
                                    <a:pt x="16074" y="7865"/>
                                  </a:lnTo>
                                  <a:lnTo>
                                    <a:pt x="15572" y="7748"/>
                                  </a:lnTo>
                                  <a:lnTo>
                                    <a:pt x="6028" y="7748"/>
                                  </a:lnTo>
                                  <a:lnTo>
                                    <a:pt x="5526" y="7865"/>
                                  </a:lnTo>
                                  <a:lnTo>
                                    <a:pt x="5274" y="7865"/>
                                  </a:lnTo>
                                  <a:lnTo>
                                    <a:pt x="5023" y="7983"/>
                                  </a:lnTo>
                                  <a:lnTo>
                                    <a:pt x="4772" y="7983"/>
                                  </a:lnTo>
                                  <a:lnTo>
                                    <a:pt x="4521" y="8217"/>
                                  </a:lnTo>
                                  <a:lnTo>
                                    <a:pt x="4270" y="8335"/>
                                  </a:lnTo>
                                  <a:lnTo>
                                    <a:pt x="4270" y="8452"/>
                                  </a:lnTo>
                                  <a:lnTo>
                                    <a:pt x="4019" y="8687"/>
                                  </a:lnTo>
                                  <a:lnTo>
                                    <a:pt x="4019" y="12796"/>
                                  </a:lnTo>
                                  <a:lnTo>
                                    <a:pt x="4270" y="12913"/>
                                  </a:lnTo>
                                  <a:lnTo>
                                    <a:pt x="4270" y="13148"/>
                                  </a:lnTo>
                                  <a:lnTo>
                                    <a:pt x="4521" y="13265"/>
                                  </a:lnTo>
                                  <a:lnTo>
                                    <a:pt x="4772" y="13383"/>
                                  </a:lnTo>
                                  <a:lnTo>
                                    <a:pt x="5023" y="13500"/>
                                  </a:lnTo>
                                  <a:lnTo>
                                    <a:pt x="5274" y="13617"/>
                                  </a:lnTo>
                                  <a:lnTo>
                                    <a:pt x="5526" y="13617"/>
                                  </a:lnTo>
                                  <a:lnTo>
                                    <a:pt x="6028" y="13617"/>
                                  </a:lnTo>
                                  <a:close/>
                                </a:path>
                                <a:path extrusionOk="0" h="21600" w="21600">
                                  <a:moveTo>
                                    <a:pt x="6028" y="20778"/>
                                  </a:moveTo>
                                  <a:lnTo>
                                    <a:pt x="15572" y="20778"/>
                                  </a:lnTo>
                                  <a:lnTo>
                                    <a:pt x="16074" y="20778"/>
                                  </a:lnTo>
                                  <a:lnTo>
                                    <a:pt x="16326" y="20661"/>
                                  </a:lnTo>
                                  <a:lnTo>
                                    <a:pt x="16577" y="20661"/>
                                  </a:lnTo>
                                  <a:lnTo>
                                    <a:pt x="16828" y="20543"/>
                                  </a:lnTo>
                                  <a:lnTo>
                                    <a:pt x="17079" y="20426"/>
                                  </a:lnTo>
                                  <a:lnTo>
                                    <a:pt x="17330" y="20309"/>
                                  </a:lnTo>
                                  <a:lnTo>
                                    <a:pt x="17330" y="20074"/>
                                  </a:lnTo>
                                  <a:lnTo>
                                    <a:pt x="17581" y="19957"/>
                                  </a:lnTo>
                                  <a:lnTo>
                                    <a:pt x="17581" y="15730"/>
                                  </a:lnTo>
                                  <a:lnTo>
                                    <a:pt x="17330" y="15613"/>
                                  </a:lnTo>
                                  <a:lnTo>
                                    <a:pt x="17330" y="15378"/>
                                  </a:lnTo>
                                  <a:lnTo>
                                    <a:pt x="17079" y="15378"/>
                                  </a:lnTo>
                                  <a:lnTo>
                                    <a:pt x="16828" y="15143"/>
                                  </a:lnTo>
                                  <a:lnTo>
                                    <a:pt x="16577" y="15026"/>
                                  </a:lnTo>
                                  <a:lnTo>
                                    <a:pt x="16326" y="15026"/>
                                  </a:lnTo>
                                  <a:lnTo>
                                    <a:pt x="16074" y="15026"/>
                                  </a:lnTo>
                                  <a:lnTo>
                                    <a:pt x="15572" y="14909"/>
                                  </a:lnTo>
                                  <a:lnTo>
                                    <a:pt x="6028" y="14909"/>
                                  </a:lnTo>
                                  <a:lnTo>
                                    <a:pt x="5526" y="15026"/>
                                  </a:lnTo>
                                  <a:lnTo>
                                    <a:pt x="5274" y="15026"/>
                                  </a:lnTo>
                                  <a:lnTo>
                                    <a:pt x="5023" y="15026"/>
                                  </a:lnTo>
                                  <a:lnTo>
                                    <a:pt x="4772" y="15143"/>
                                  </a:lnTo>
                                  <a:lnTo>
                                    <a:pt x="4521" y="15378"/>
                                  </a:lnTo>
                                  <a:lnTo>
                                    <a:pt x="4270" y="15378"/>
                                  </a:lnTo>
                                  <a:lnTo>
                                    <a:pt x="4270" y="15613"/>
                                  </a:lnTo>
                                  <a:lnTo>
                                    <a:pt x="4019" y="15730"/>
                                  </a:lnTo>
                                  <a:lnTo>
                                    <a:pt x="4019" y="19957"/>
                                  </a:lnTo>
                                  <a:lnTo>
                                    <a:pt x="4270" y="20074"/>
                                  </a:lnTo>
                                  <a:lnTo>
                                    <a:pt x="4270" y="20309"/>
                                  </a:lnTo>
                                  <a:lnTo>
                                    <a:pt x="4521" y="20426"/>
                                  </a:lnTo>
                                  <a:lnTo>
                                    <a:pt x="4772" y="20543"/>
                                  </a:lnTo>
                                  <a:lnTo>
                                    <a:pt x="5023" y="20661"/>
                                  </a:lnTo>
                                  <a:lnTo>
                                    <a:pt x="5274" y="20661"/>
                                  </a:lnTo>
                                  <a:lnTo>
                                    <a:pt x="5526" y="20778"/>
                                  </a:lnTo>
                                  <a:lnTo>
                                    <a:pt x="6028" y="20778"/>
                                  </a:lnTo>
                                  <a:close/>
                                </a:path>
                                <a:path extrusionOk="0" h="21600" w="21600">
                                  <a:moveTo>
                                    <a:pt x="753" y="1291"/>
                                  </a:moveTo>
                                  <a:lnTo>
                                    <a:pt x="2260" y="1291"/>
                                  </a:lnTo>
                                  <a:lnTo>
                                    <a:pt x="2260" y="235"/>
                                  </a:lnTo>
                                  <a:lnTo>
                                    <a:pt x="753" y="235"/>
                                  </a:lnTo>
                                  <a:lnTo>
                                    <a:pt x="753" y="1291"/>
                                  </a:lnTo>
                                  <a:close/>
                                </a:path>
                                <a:path extrusionOk="0" h="21600" w="21600">
                                  <a:moveTo>
                                    <a:pt x="753" y="2700"/>
                                  </a:moveTo>
                                  <a:lnTo>
                                    <a:pt x="2260" y="2700"/>
                                  </a:lnTo>
                                  <a:lnTo>
                                    <a:pt x="2260" y="1643"/>
                                  </a:lnTo>
                                  <a:lnTo>
                                    <a:pt x="753" y="1643"/>
                                  </a:lnTo>
                                  <a:lnTo>
                                    <a:pt x="753" y="2700"/>
                                  </a:lnTo>
                                  <a:close/>
                                </a:path>
                                <a:path extrusionOk="0" h="21600" w="21600">
                                  <a:moveTo>
                                    <a:pt x="753" y="4109"/>
                                  </a:moveTo>
                                  <a:lnTo>
                                    <a:pt x="2260" y="4109"/>
                                  </a:lnTo>
                                  <a:lnTo>
                                    <a:pt x="2260" y="3052"/>
                                  </a:lnTo>
                                  <a:lnTo>
                                    <a:pt x="753" y="3052"/>
                                  </a:lnTo>
                                  <a:lnTo>
                                    <a:pt x="753" y="4109"/>
                                  </a:lnTo>
                                  <a:close/>
                                </a:path>
                                <a:path extrusionOk="0" h="21600" w="21600">
                                  <a:moveTo>
                                    <a:pt x="753" y="5517"/>
                                  </a:moveTo>
                                  <a:lnTo>
                                    <a:pt x="2260" y="5517"/>
                                  </a:lnTo>
                                  <a:lnTo>
                                    <a:pt x="2260" y="4461"/>
                                  </a:lnTo>
                                  <a:lnTo>
                                    <a:pt x="753" y="4461"/>
                                  </a:lnTo>
                                  <a:lnTo>
                                    <a:pt x="753" y="5517"/>
                                  </a:lnTo>
                                  <a:close/>
                                </a:path>
                                <a:path extrusionOk="0" h="21600" w="21600">
                                  <a:moveTo>
                                    <a:pt x="753" y="6926"/>
                                  </a:moveTo>
                                  <a:lnTo>
                                    <a:pt x="2260" y="6926"/>
                                  </a:lnTo>
                                  <a:lnTo>
                                    <a:pt x="2260" y="5870"/>
                                  </a:lnTo>
                                  <a:lnTo>
                                    <a:pt x="753" y="5870"/>
                                  </a:lnTo>
                                  <a:lnTo>
                                    <a:pt x="753" y="6926"/>
                                  </a:lnTo>
                                  <a:close/>
                                </a:path>
                                <a:path extrusionOk="0" h="21600" w="21600">
                                  <a:moveTo>
                                    <a:pt x="753" y="8335"/>
                                  </a:moveTo>
                                  <a:lnTo>
                                    <a:pt x="2260" y="8335"/>
                                  </a:lnTo>
                                  <a:lnTo>
                                    <a:pt x="2260" y="7278"/>
                                  </a:lnTo>
                                  <a:lnTo>
                                    <a:pt x="753" y="7278"/>
                                  </a:lnTo>
                                  <a:lnTo>
                                    <a:pt x="753" y="8335"/>
                                  </a:lnTo>
                                  <a:close/>
                                </a:path>
                                <a:path extrusionOk="0" h="21600" w="21600">
                                  <a:moveTo>
                                    <a:pt x="753" y="9743"/>
                                  </a:moveTo>
                                  <a:lnTo>
                                    <a:pt x="2260" y="9743"/>
                                  </a:lnTo>
                                  <a:lnTo>
                                    <a:pt x="2260" y="8687"/>
                                  </a:lnTo>
                                  <a:lnTo>
                                    <a:pt x="753" y="8687"/>
                                  </a:lnTo>
                                  <a:lnTo>
                                    <a:pt x="753" y="9743"/>
                                  </a:lnTo>
                                  <a:close/>
                                </a:path>
                                <a:path extrusionOk="0" h="21600" w="21600">
                                  <a:moveTo>
                                    <a:pt x="753" y="11152"/>
                                  </a:moveTo>
                                  <a:lnTo>
                                    <a:pt x="2260" y="11152"/>
                                  </a:lnTo>
                                  <a:lnTo>
                                    <a:pt x="2260" y="10096"/>
                                  </a:lnTo>
                                  <a:lnTo>
                                    <a:pt x="753" y="10096"/>
                                  </a:lnTo>
                                  <a:lnTo>
                                    <a:pt x="753" y="11152"/>
                                  </a:lnTo>
                                  <a:close/>
                                </a:path>
                                <a:path extrusionOk="0" h="21600" w="21600">
                                  <a:moveTo>
                                    <a:pt x="753" y="12561"/>
                                  </a:moveTo>
                                  <a:lnTo>
                                    <a:pt x="2260" y="12561"/>
                                  </a:lnTo>
                                  <a:lnTo>
                                    <a:pt x="2260" y="11504"/>
                                  </a:lnTo>
                                  <a:lnTo>
                                    <a:pt x="753" y="11504"/>
                                  </a:lnTo>
                                  <a:lnTo>
                                    <a:pt x="753" y="12561"/>
                                  </a:lnTo>
                                  <a:close/>
                                </a:path>
                                <a:path extrusionOk="0" h="21600" w="21600">
                                  <a:moveTo>
                                    <a:pt x="753" y="13970"/>
                                  </a:moveTo>
                                  <a:lnTo>
                                    <a:pt x="2260" y="13970"/>
                                  </a:lnTo>
                                  <a:lnTo>
                                    <a:pt x="2260" y="12913"/>
                                  </a:lnTo>
                                  <a:lnTo>
                                    <a:pt x="753" y="12913"/>
                                  </a:lnTo>
                                  <a:lnTo>
                                    <a:pt x="753" y="13970"/>
                                  </a:lnTo>
                                  <a:close/>
                                </a:path>
                                <a:path extrusionOk="0" h="21600" w="21600">
                                  <a:moveTo>
                                    <a:pt x="753" y="15378"/>
                                  </a:moveTo>
                                  <a:lnTo>
                                    <a:pt x="2260" y="15378"/>
                                  </a:lnTo>
                                  <a:lnTo>
                                    <a:pt x="2260" y="14322"/>
                                  </a:lnTo>
                                  <a:lnTo>
                                    <a:pt x="753" y="14322"/>
                                  </a:lnTo>
                                  <a:lnTo>
                                    <a:pt x="753" y="15378"/>
                                  </a:lnTo>
                                  <a:close/>
                                </a:path>
                                <a:path extrusionOk="0" h="21600" w="21600">
                                  <a:moveTo>
                                    <a:pt x="753" y="16787"/>
                                  </a:moveTo>
                                  <a:lnTo>
                                    <a:pt x="2260" y="16787"/>
                                  </a:lnTo>
                                  <a:lnTo>
                                    <a:pt x="2260" y="15730"/>
                                  </a:lnTo>
                                  <a:lnTo>
                                    <a:pt x="753" y="15730"/>
                                  </a:lnTo>
                                  <a:lnTo>
                                    <a:pt x="753" y="16787"/>
                                  </a:lnTo>
                                  <a:close/>
                                </a:path>
                                <a:path extrusionOk="0" h="21600" w="21600">
                                  <a:moveTo>
                                    <a:pt x="753" y="18196"/>
                                  </a:moveTo>
                                  <a:lnTo>
                                    <a:pt x="2260" y="18196"/>
                                  </a:lnTo>
                                  <a:lnTo>
                                    <a:pt x="2260" y="17139"/>
                                  </a:lnTo>
                                  <a:lnTo>
                                    <a:pt x="753" y="17139"/>
                                  </a:lnTo>
                                  <a:lnTo>
                                    <a:pt x="753" y="18196"/>
                                  </a:lnTo>
                                  <a:close/>
                                </a:path>
                                <a:path extrusionOk="0" h="21600" w="21600">
                                  <a:moveTo>
                                    <a:pt x="753" y="19604"/>
                                  </a:moveTo>
                                  <a:lnTo>
                                    <a:pt x="2260" y="19604"/>
                                  </a:lnTo>
                                  <a:lnTo>
                                    <a:pt x="2260" y="18548"/>
                                  </a:lnTo>
                                  <a:lnTo>
                                    <a:pt x="753" y="18548"/>
                                  </a:lnTo>
                                  <a:lnTo>
                                    <a:pt x="753" y="19604"/>
                                  </a:lnTo>
                                  <a:close/>
                                </a:path>
                                <a:path extrusionOk="0" h="21600" w="21600">
                                  <a:moveTo>
                                    <a:pt x="753" y="21013"/>
                                  </a:moveTo>
                                  <a:lnTo>
                                    <a:pt x="2260" y="21013"/>
                                  </a:lnTo>
                                  <a:lnTo>
                                    <a:pt x="2260" y="19957"/>
                                  </a:lnTo>
                                  <a:lnTo>
                                    <a:pt x="753" y="19957"/>
                                  </a:lnTo>
                                  <a:lnTo>
                                    <a:pt x="753" y="21013"/>
                                  </a:lnTo>
                                  <a:close/>
                                </a:path>
                                <a:path extrusionOk="0" h="21600" w="21600">
                                  <a:moveTo>
                                    <a:pt x="19340" y="1409"/>
                                  </a:moveTo>
                                  <a:lnTo>
                                    <a:pt x="20595" y="1409"/>
                                  </a:lnTo>
                                  <a:lnTo>
                                    <a:pt x="20595" y="352"/>
                                  </a:lnTo>
                                  <a:lnTo>
                                    <a:pt x="19340" y="352"/>
                                  </a:lnTo>
                                  <a:lnTo>
                                    <a:pt x="19340" y="1409"/>
                                  </a:lnTo>
                                  <a:close/>
                                </a:path>
                                <a:path extrusionOk="0" h="21600" w="21600">
                                  <a:moveTo>
                                    <a:pt x="19340" y="2700"/>
                                  </a:moveTo>
                                  <a:lnTo>
                                    <a:pt x="20595" y="2700"/>
                                  </a:lnTo>
                                  <a:lnTo>
                                    <a:pt x="20595" y="1643"/>
                                  </a:lnTo>
                                  <a:lnTo>
                                    <a:pt x="19340" y="1643"/>
                                  </a:lnTo>
                                  <a:lnTo>
                                    <a:pt x="19340" y="2700"/>
                                  </a:lnTo>
                                  <a:close/>
                                </a:path>
                                <a:path extrusionOk="0" h="21600" w="21600">
                                  <a:moveTo>
                                    <a:pt x="19340" y="4109"/>
                                  </a:moveTo>
                                  <a:lnTo>
                                    <a:pt x="20595" y="4109"/>
                                  </a:lnTo>
                                  <a:lnTo>
                                    <a:pt x="20595" y="3052"/>
                                  </a:lnTo>
                                  <a:lnTo>
                                    <a:pt x="19340" y="3052"/>
                                  </a:lnTo>
                                  <a:lnTo>
                                    <a:pt x="19340" y="4109"/>
                                  </a:lnTo>
                                  <a:close/>
                                </a:path>
                                <a:path extrusionOk="0" h="21600" w="21600">
                                  <a:moveTo>
                                    <a:pt x="19340" y="5517"/>
                                  </a:moveTo>
                                  <a:lnTo>
                                    <a:pt x="20595" y="5517"/>
                                  </a:lnTo>
                                  <a:lnTo>
                                    <a:pt x="20595" y="4461"/>
                                  </a:lnTo>
                                  <a:lnTo>
                                    <a:pt x="19340" y="4461"/>
                                  </a:lnTo>
                                  <a:lnTo>
                                    <a:pt x="19340" y="5517"/>
                                  </a:lnTo>
                                  <a:close/>
                                </a:path>
                                <a:path extrusionOk="0" h="21600" w="21600">
                                  <a:moveTo>
                                    <a:pt x="19340" y="6926"/>
                                  </a:moveTo>
                                  <a:lnTo>
                                    <a:pt x="20595" y="6926"/>
                                  </a:lnTo>
                                  <a:lnTo>
                                    <a:pt x="20595" y="5870"/>
                                  </a:lnTo>
                                  <a:lnTo>
                                    <a:pt x="19340" y="5870"/>
                                  </a:lnTo>
                                  <a:lnTo>
                                    <a:pt x="19340" y="6926"/>
                                  </a:lnTo>
                                  <a:close/>
                                </a:path>
                                <a:path extrusionOk="0" h="21600" w="21600">
                                  <a:moveTo>
                                    <a:pt x="19340" y="8335"/>
                                  </a:moveTo>
                                  <a:lnTo>
                                    <a:pt x="20595" y="8335"/>
                                  </a:lnTo>
                                  <a:lnTo>
                                    <a:pt x="20595" y="7278"/>
                                  </a:lnTo>
                                  <a:lnTo>
                                    <a:pt x="19340" y="7278"/>
                                  </a:lnTo>
                                  <a:lnTo>
                                    <a:pt x="19340" y="8335"/>
                                  </a:lnTo>
                                  <a:close/>
                                </a:path>
                                <a:path extrusionOk="0" h="21600" w="21600">
                                  <a:moveTo>
                                    <a:pt x="19340" y="9743"/>
                                  </a:moveTo>
                                  <a:lnTo>
                                    <a:pt x="20595" y="9743"/>
                                  </a:lnTo>
                                  <a:lnTo>
                                    <a:pt x="20595" y="8687"/>
                                  </a:lnTo>
                                  <a:lnTo>
                                    <a:pt x="19340" y="8687"/>
                                  </a:lnTo>
                                  <a:lnTo>
                                    <a:pt x="19340" y="9743"/>
                                  </a:lnTo>
                                  <a:close/>
                                </a:path>
                                <a:path extrusionOk="0" h="21600" w="21600">
                                  <a:moveTo>
                                    <a:pt x="19340" y="11152"/>
                                  </a:moveTo>
                                  <a:lnTo>
                                    <a:pt x="20595" y="11152"/>
                                  </a:lnTo>
                                  <a:lnTo>
                                    <a:pt x="20595" y="10096"/>
                                  </a:lnTo>
                                  <a:lnTo>
                                    <a:pt x="19340" y="10096"/>
                                  </a:lnTo>
                                  <a:lnTo>
                                    <a:pt x="19340" y="11152"/>
                                  </a:lnTo>
                                  <a:close/>
                                </a:path>
                                <a:path extrusionOk="0" h="21600" w="21600">
                                  <a:moveTo>
                                    <a:pt x="19340" y="12561"/>
                                  </a:moveTo>
                                  <a:lnTo>
                                    <a:pt x="20595" y="12561"/>
                                  </a:lnTo>
                                  <a:lnTo>
                                    <a:pt x="20595" y="11504"/>
                                  </a:lnTo>
                                  <a:lnTo>
                                    <a:pt x="19340" y="11504"/>
                                  </a:lnTo>
                                  <a:lnTo>
                                    <a:pt x="19340" y="12561"/>
                                  </a:lnTo>
                                  <a:close/>
                                </a:path>
                                <a:path extrusionOk="0" h="21600" w="21600">
                                  <a:moveTo>
                                    <a:pt x="19340" y="13970"/>
                                  </a:moveTo>
                                  <a:lnTo>
                                    <a:pt x="20595" y="13970"/>
                                  </a:lnTo>
                                  <a:lnTo>
                                    <a:pt x="20595" y="12913"/>
                                  </a:lnTo>
                                  <a:lnTo>
                                    <a:pt x="19340" y="12913"/>
                                  </a:lnTo>
                                  <a:lnTo>
                                    <a:pt x="19340" y="13970"/>
                                  </a:lnTo>
                                  <a:close/>
                                </a:path>
                                <a:path extrusionOk="0" h="21600" w="21600">
                                  <a:moveTo>
                                    <a:pt x="19340" y="15378"/>
                                  </a:moveTo>
                                  <a:lnTo>
                                    <a:pt x="20595" y="15378"/>
                                  </a:lnTo>
                                  <a:lnTo>
                                    <a:pt x="20595" y="14322"/>
                                  </a:lnTo>
                                  <a:lnTo>
                                    <a:pt x="19340" y="14322"/>
                                  </a:lnTo>
                                  <a:lnTo>
                                    <a:pt x="19340" y="15378"/>
                                  </a:lnTo>
                                  <a:close/>
                                </a:path>
                                <a:path extrusionOk="0" h="21600" w="21600">
                                  <a:moveTo>
                                    <a:pt x="19340" y="16787"/>
                                  </a:moveTo>
                                  <a:lnTo>
                                    <a:pt x="20595" y="16787"/>
                                  </a:lnTo>
                                  <a:lnTo>
                                    <a:pt x="20595" y="15730"/>
                                  </a:lnTo>
                                  <a:lnTo>
                                    <a:pt x="19340" y="15730"/>
                                  </a:lnTo>
                                  <a:lnTo>
                                    <a:pt x="19340" y="16787"/>
                                  </a:lnTo>
                                  <a:close/>
                                </a:path>
                                <a:path extrusionOk="0" h="21600" w="21600">
                                  <a:moveTo>
                                    <a:pt x="19340" y="18196"/>
                                  </a:moveTo>
                                  <a:lnTo>
                                    <a:pt x="20595" y="18196"/>
                                  </a:lnTo>
                                  <a:lnTo>
                                    <a:pt x="20595" y="17139"/>
                                  </a:lnTo>
                                  <a:lnTo>
                                    <a:pt x="19340" y="17139"/>
                                  </a:lnTo>
                                  <a:lnTo>
                                    <a:pt x="19340" y="18196"/>
                                  </a:lnTo>
                                  <a:close/>
                                </a:path>
                                <a:path extrusionOk="0" h="21600" w="21600">
                                  <a:moveTo>
                                    <a:pt x="19340" y="19604"/>
                                  </a:moveTo>
                                  <a:lnTo>
                                    <a:pt x="20595" y="19604"/>
                                  </a:lnTo>
                                  <a:lnTo>
                                    <a:pt x="20595" y="18548"/>
                                  </a:lnTo>
                                  <a:lnTo>
                                    <a:pt x="19340" y="18548"/>
                                  </a:lnTo>
                                  <a:lnTo>
                                    <a:pt x="19340" y="19604"/>
                                  </a:lnTo>
                                  <a:close/>
                                </a:path>
                                <a:path extrusionOk="0" h="21600" w="21600">
                                  <a:moveTo>
                                    <a:pt x="19340" y="21013"/>
                                  </a:moveTo>
                                  <a:lnTo>
                                    <a:pt x="20595" y="21013"/>
                                  </a:lnTo>
                                  <a:lnTo>
                                    <a:pt x="20595" y="19957"/>
                                  </a:lnTo>
                                  <a:lnTo>
                                    <a:pt x="19340" y="19957"/>
                                  </a:lnTo>
                                  <a:lnTo>
                                    <a:pt x="19340" y="2101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CCC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2724" y="1584"/>
                              <a:ext cx="1008" cy="768"/>
                            </a:xfrm>
                            <a:custGeom>
                              <a:rect b="b" l="l" r="r" t="t"/>
                              <a:pathLst>
                                <a:path extrusionOk="0" h="21600" w="21600">
                                  <a:moveTo>
                                    <a:pt x="0" y="7273"/>
                                  </a:moveTo>
                                  <a:lnTo>
                                    <a:pt x="5824" y="7273"/>
                                  </a:lnTo>
                                  <a:lnTo>
                                    <a:pt x="11164" y="0"/>
                                  </a:lnTo>
                                  <a:lnTo>
                                    <a:pt x="11164" y="21159"/>
                                  </a:lnTo>
                                  <a:lnTo>
                                    <a:pt x="5824" y="13885"/>
                                  </a:lnTo>
                                  <a:lnTo>
                                    <a:pt x="0" y="13885"/>
                                  </a:lnTo>
                                  <a:lnTo>
                                    <a:pt x="0" y="7273"/>
                                  </a:lnTo>
                                  <a:close/>
                                </a:path>
                                <a:path extrusionOk="0" h="21600" w="21600">
                                  <a:moveTo>
                                    <a:pt x="13024" y="7273"/>
                                  </a:moveTo>
                                  <a:lnTo>
                                    <a:pt x="13591" y="6722"/>
                                  </a:lnTo>
                                  <a:lnTo>
                                    <a:pt x="13833" y="7548"/>
                                  </a:lnTo>
                                  <a:lnTo>
                                    <a:pt x="14076" y="8485"/>
                                  </a:lnTo>
                                  <a:lnTo>
                                    <a:pt x="14157" y="9367"/>
                                  </a:lnTo>
                                  <a:lnTo>
                                    <a:pt x="14197" y="10524"/>
                                  </a:lnTo>
                                  <a:lnTo>
                                    <a:pt x="14197" y="11406"/>
                                  </a:lnTo>
                                  <a:lnTo>
                                    <a:pt x="14116" y="12012"/>
                                  </a:lnTo>
                                  <a:lnTo>
                                    <a:pt x="13995" y="12728"/>
                                  </a:lnTo>
                                  <a:lnTo>
                                    <a:pt x="13833" y="13444"/>
                                  </a:lnTo>
                                  <a:lnTo>
                                    <a:pt x="13712" y="14106"/>
                                  </a:lnTo>
                                  <a:lnTo>
                                    <a:pt x="13591" y="14546"/>
                                  </a:lnTo>
                                  <a:lnTo>
                                    <a:pt x="13065" y="13885"/>
                                  </a:lnTo>
                                  <a:lnTo>
                                    <a:pt x="13307" y="12893"/>
                                  </a:lnTo>
                                  <a:lnTo>
                                    <a:pt x="13469" y="11791"/>
                                  </a:lnTo>
                                  <a:lnTo>
                                    <a:pt x="13550" y="10910"/>
                                  </a:lnTo>
                                  <a:lnTo>
                                    <a:pt x="13591" y="10138"/>
                                  </a:lnTo>
                                  <a:lnTo>
                                    <a:pt x="13469" y="9367"/>
                                  </a:lnTo>
                                  <a:lnTo>
                                    <a:pt x="13388" y="8595"/>
                                  </a:lnTo>
                                  <a:lnTo>
                                    <a:pt x="13267" y="7934"/>
                                  </a:lnTo>
                                  <a:lnTo>
                                    <a:pt x="13024" y="7273"/>
                                  </a:lnTo>
                                  <a:close/>
                                </a:path>
                                <a:path extrusionOk="0" h="21600" w="21600">
                                  <a:moveTo>
                                    <a:pt x="16382" y="3967"/>
                                  </a:moveTo>
                                  <a:lnTo>
                                    <a:pt x="16786" y="5179"/>
                                  </a:lnTo>
                                  <a:lnTo>
                                    <a:pt x="17150" y="6612"/>
                                  </a:lnTo>
                                  <a:lnTo>
                                    <a:pt x="17474" y="8651"/>
                                  </a:lnTo>
                                  <a:lnTo>
                                    <a:pt x="17595" y="9753"/>
                                  </a:lnTo>
                                  <a:lnTo>
                                    <a:pt x="17635" y="12012"/>
                                  </a:lnTo>
                                  <a:lnTo>
                                    <a:pt x="17393" y="13665"/>
                                  </a:lnTo>
                                  <a:lnTo>
                                    <a:pt x="17150" y="15208"/>
                                  </a:lnTo>
                                  <a:lnTo>
                                    <a:pt x="16786" y="16310"/>
                                  </a:lnTo>
                                  <a:lnTo>
                                    <a:pt x="16341" y="17687"/>
                                  </a:lnTo>
                                  <a:lnTo>
                                    <a:pt x="15815" y="17081"/>
                                  </a:lnTo>
                                  <a:lnTo>
                                    <a:pt x="16503" y="14602"/>
                                  </a:lnTo>
                                  <a:lnTo>
                                    <a:pt x="16786" y="13169"/>
                                  </a:lnTo>
                                  <a:lnTo>
                                    <a:pt x="16867" y="12012"/>
                                  </a:lnTo>
                                  <a:lnTo>
                                    <a:pt x="16867" y="9642"/>
                                  </a:lnTo>
                                  <a:lnTo>
                                    <a:pt x="16705" y="7989"/>
                                  </a:lnTo>
                                  <a:lnTo>
                                    <a:pt x="16422" y="6612"/>
                                  </a:lnTo>
                                  <a:lnTo>
                                    <a:pt x="16220" y="5675"/>
                                  </a:lnTo>
                                  <a:lnTo>
                                    <a:pt x="15856" y="4518"/>
                                  </a:lnTo>
                                  <a:lnTo>
                                    <a:pt x="16382" y="3967"/>
                                  </a:lnTo>
                                  <a:close/>
                                </a:path>
                                <a:path extrusionOk="0" h="21600" w="21600">
                                  <a:moveTo>
                                    <a:pt x="18889" y="1377"/>
                                  </a:moveTo>
                                  <a:lnTo>
                                    <a:pt x="19415" y="826"/>
                                  </a:lnTo>
                                  <a:lnTo>
                                    <a:pt x="20194" y="2576"/>
                                  </a:lnTo>
                                  <a:lnTo>
                                    <a:pt x="20831" y="4683"/>
                                  </a:lnTo>
                                  <a:lnTo>
                                    <a:pt x="21357" y="7204"/>
                                  </a:lnTo>
                                  <a:lnTo>
                                    <a:pt x="21650" y="9450"/>
                                  </a:lnTo>
                                  <a:lnTo>
                                    <a:pt x="21600" y="12301"/>
                                  </a:lnTo>
                                  <a:lnTo>
                                    <a:pt x="21215" y="15938"/>
                                  </a:lnTo>
                                  <a:lnTo>
                                    <a:pt x="20629" y="18348"/>
                                  </a:lnTo>
                                  <a:lnTo>
                                    <a:pt x="19415" y="21655"/>
                                  </a:lnTo>
                                  <a:lnTo>
                                    <a:pt x="18889" y="21159"/>
                                  </a:lnTo>
                                  <a:lnTo>
                                    <a:pt x="19901" y="18404"/>
                                  </a:lnTo>
                                  <a:lnTo>
                                    <a:pt x="20467" y="15593"/>
                                  </a:lnTo>
                                  <a:lnTo>
                                    <a:pt x="20791" y="12342"/>
                                  </a:lnTo>
                                  <a:lnTo>
                                    <a:pt x="20871" y="9532"/>
                                  </a:lnTo>
                                  <a:lnTo>
                                    <a:pt x="20629" y="7411"/>
                                  </a:lnTo>
                                  <a:lnTo>
                                    <a:pt x="20062" y="4628"/>
                                  </a:lnTo>
                                  <a:lnTo>
                                    <a:pt x="19415" y="2810"/>
                                  </a:lnTo>
                                  <a:lnTo>
                                    <a:pt x="18889" y="137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CCC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  <a:effectLst>
                              <a:outerShdw rotWithShape="0" algn="ctr" dir="2700000" dist="107763">
                                <a:srgbClr val="808080"/>
                              </a:outerShdw>
                            </a:effectLst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3108" y="2040"/>
                              <a:ext cx="936" cy="696"/>
                            </a:xfrm>
                            <a:custGeom>
                              <a:rect b="b" l="l" r="r" t="t"/>
                              <a:pathLst>
                                <a:path extrusionOk="0" h="21600" w="21600">
                                  <a:moveTo>
                                    <a:pt x="0" y="21600"/>
                                  </a:moveTo>
                                  <a:lnTo>
                                    <a:pt x="0" y="3085"/>
                                  </a:lnTo>
                                  <a:lnTo>
                                    <a:pt x="1542" y="3085"/>
                                  </a:lnTo>
                                  <a:lnTo>
                                    <a:pt x="1542" y="1028"/>
                                  </a:lnTo>
                                  <a:lnTo>
                                    <a:pt x="3857" y="1028"/>
                                  </a:lnTo>
                                  <a:lnTo>
                                    <a:pt x="3857" y="3085"/>
                                  </a:lnTo>
                                  <a:lnTo>
                                    <a:pt x="5400" y="3085"/>
                                  </a:lnTo>
                                  <a:lnTo>
                                    <a:pt x="6942" y="0"/>
                                  </a:lnTo>
                                  <a:lnTo>
                                    <a:pt x="14657" y="0"/>
                                  </a:lnTo>
                                  <a:lnTo>
                                    <a:pt x="16200" y="3085"/>
                                  </a:lnTo>
                                  <a:lnTo>
                                    <a:pt x="21600" y="3085"/>
                                  </a:lnTo>
                                  <a:lnTo>
                                    <a:pt x="21600" y="21600"/>
                                  </a:lnTo>
                                  <a:lnTo>
                                    <a:pt x="0" y="21600"/>
                                  </a:lnTo>
                                  <a:close/>
                                </a:path>
                                <a:path extrusionOk="0" h="21600" w="21600">
                                  <a:moveTo>
                                    <a:pt x="0" y="3085"/>
                                  </a:moveTo>
                                  <a:lnTo>
                                    <a:pt x="21600" y="3085"/>
                                  </a:lnTo>
                                  <a:lnTo>
                                    <a:pt x="21600" y="21600"/>
                                  </a:lnTo>
                                  <a:lnTo>
                                    <a:pt x="0" y="21600"/>
                                  </a:lnTo>
                                  <a:lnTo>
                                    <a:pt x="0" y="3085"/>
                                  </a:lnTo>
                                  <a:close/>
                                </a:path>
                                <a:path extrusionOk="0" h="21600" w="21600">
                                  <a:moveTo>
                                    <a:pt x="10800" y="4800"/>
                                  </a:moveTo>
                                  <a:lnTo>
                                    <a:pt x="11925" y="4971"/>
                                  </a:lnTo>
                                  <a:lnTo>
                                    <a:pt x="13017" y="5442"/>
                                  </a:lnTo>
                                  <a:lnTo>
                                    <a:pt x="14046" y="6128"/>
                                  </a:lnTo>
                                  <a:lnTo>
                                    <a:pt x="14914" y="7071"/>
                                  </a:lnTo>
                                  <a:lnTo>
                                    <a:pt x="15621" y="8271"/>
                                  </a:lnTo>
                                  <a:lnTo>
                                    <a:pt x="16167" y="9514"/>
                                  </a:lnTo>
                                  <a:lnTo>
                                    <a:pt x="16425" y="11014"/>
                                  </a:lnTo>
                                  <a:lnTo>
                                    <a:pt x="16585" y="12471"/>
                                  </a:lnTo>
                                  <a:lnTo>
                                    <a:pt x="16489" y="14014"/>
                                  </a:lnTo>
                                  <a:lnTo>
                                    <a:pt x="16135" y="15471"/>
                                  </a:lnTo>
                                  <a:lnTo>
                                    <a:pt x="15621" y="16800"/>
                                  </a:lnTo>
                                  <a:lnTo>
                                    <a:pt x="14914" y="18000"/>
                                  </a:lnTo>
                                  <a:lnTo>
                                    <a:pt x="14046" y="18942"/>
                                  </a:lnTo>
                                  <a:lnTo>
                                    <a:pt x="13050" y="19671"/>
                                  </a:lnTo>
                                  <a:lnTo>
                                    <a:pt x="11925" y="20057"/>
                                  </a:lnTo>
                                  <a:lnTo>
                                    <a:pt x="10832" y="20185"/>
                                  </a:lnTo>
                                  <a:lnTo>
                                    <a:pt x="9675" y="20142"/>
                                  </a:lnTo>
                                  <a:lnTo>
                                    <a:pt x="8582" y="19628"/>
                                  </a:lnTo>
                                  <a:lnTo>
                                    <a:pt x="7553" y="18942"/>
                                  </a:lnTo>
                                  <a:lnTo>
                                    <a:pt x="6717" y="17957"/>
                                  </a:lnTo>
                                  <a:lnTo>
                                    <a:pt x="5946" y="16842"/>
                                  </a:lnTo>
                                  <a:lnTo>
                                    <a:pt x="5464" y="15514"/>
                                  </a:lnTo>
                                  <a:lnTo>
                                    <a:pt x="5078" y="14014"/>
                                  </a:lnTo>
                                  <a:lnTo>
                                    <a:pt x="5014" y="12514"/>
                                  </a:lnTo>
                                  <a:lnTo>
                                    <a:pt x="5110" y="11014"/>
                                  </a:lnTo>
                                  <a:lnTo>
                                    <a:pt x="5528" y="9557"/>
                                  </a:lnTo>
                                  <a:lnTo>
                                    <a:pt x="6010" y="8228"/>
                                  </a:lnTo>
                                  <a:lnTo>
                                    <a:pt x="6750" y="7114"/>
                                  </a:lnTo>
                                  <a:lnTo>
                                    <a:pt x="7650" y="6085"/>
                                  </a:lnTo>
                                  <a:lnTo>
                                    <a:pt x="8614" y="5400"/>
                                  </a:lnTo>
                                  <a:lnTo>
                                    <a:pt x="9707" y="4971"/>
                                  </a:lnTo>
                                  <a:lnTo>
                                    <a:pt x="10800" y="4800"/>
                                  </a:lnTo>
                                  <a:close/>
                                </a:path>
                                <a:path extrusionOk="0" h="21600" w="21600">
                                  <a:moveTo>
                                    <a:pt x="8003" y="8057"/>
                                  </a:moveTo>
                                  <a:lnTo>
                                    <a:pt x="8807" y="7371"/>
                                  </a:lnTo>
                                  <a:lnTo>
                                    <a:pt x="9546" y="6985"/>
                                  </a:lnTo>
                                  <a:lnTo>
                                    <a:pt x="10446" y="6771"/>
                                  </a:lnTo>
                                  <a:lnTo>
                                    <a:pt x="11217" y="6771"/>
                                  </a:lnTo>
                                  <a:lnTo>
                                    <a:pt x="12053" y="7028"/>
                                  </a:lnTo>
                                  <a:lnTo>
                                    <a:pt x="12889" y="7457"/>
                                  </a:lnTo>
                                  <a:lnTo>
                                    <a:pt x="13628" y="8100"/>
                                  </a:lnTo>
                                  <a:lnTo>
                                    <a:pt x="14175" y="8871"/>
                                  </a:lnTo>
                                  <a:lnTo>
                                    <a:pt x="14625" y="9814"/>
                                  </a:lnTo>
                                  <a:lnTo>
                                    <a:pt x="14978" y="10885"/>
                                  </a:lnTo>
                                  <a:lnTo>
                                    <a:pt x="15171" y="12042"/>
                                  </a:lnTo>
                                  <a:lnTo>
                                    <a:pt x="15107" y="13114"/>
                                  </a:lnTo>
                                  <a:lnTo>
                                    <a:pt x="15042" y="14228"/>
                                  </a:lnTo>
                                  <a:lnTo>
                                    <a:pt x="14689" y="15257"/>
                                  </a:lnTo>
                                  <a:lnTo>
                                    <a:pt x="14207" y="16285"/>
                                  </a:lnTo>
                                  <a:lnTo>
                                    <a:pt x="13596" y="17057"/>
                                  </a:lnTo>
                                  <a:lnTo>
                                    <a:pt x="12889" y="17657"/>
                                  </a:lnTo>
                                  <a:lnTo>
                                    <a:pt x="12053" y="18085"/>
                                  </a:lnTo>
                                  <a:lnTo>
                                    <a:pt x="11185" y="18257"/>
                                  </a:lnTo>
                                  <a:lnTo>
                                    <a:pt x="10414" y="18214"/>
                                  </a:lnTo>
                                  <a:lnTo>
                                    <a:pt x="9546" y="18042"/>
                                  </a:lnTo>
                                  <a:lnTo>
                                    <a:pt x="8742" y="17614"/>
                                  </a:lnTo>
                                  <a:lnTo>
                                    <a:pt x="8003" y="17014"/>
                                  </a:lnTo>
                                  <a:lnTo>
                                    <a:pt x="7457" y="16242"/>
                                  </a:lnTo>
                                  <a:lnTo>
                                    <a:pt x="6975" y="15257"/>
                                  </a:lnTo>
                                  <a:lnTo>
                                    <a:pt x="6653" y="14142"/>
                                  </a:lnTo>
                                  <a:lnTo>
                                    <a:pt x="6492" y="13114"/>
                                  </a:lnTo>
                                  <a:lnTo>
                                    <a:pt x="6525" y="11914"/>
                                  </a:lnTo>
                                  <a:lnTo>
                                    <a:pt x="6621" y="10842"/>
                                  </a:lnTo>
                                  <a:lnTo>
                                    <a:pt x="6942" y="9771"/>
                                  </a:lnTo>
                                  <a:lnTo>
                                    <a:pt x="7457" y="8785"/>
                                  </a:lnTo>
                                  <a:lnTo>
                                    <a:pt x="8003" y="805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CCC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  <a:effectLst>
                              <a:outerShdw rotWithShape="0" algn="ctr" dir="2700000" dist="107763">
                                <a:srgbClr val="808080"/>
                              </a:outerShdw>
                            </a:effectLst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3216" y="2448"/>
                              <a:ext cx="768" cy="672"/>
                            </a:xfrm>
                            <a:custGeom>
                              <a:rect b="b" l="l" r="r" t="t"/>
                              <a:pathLst>
                                <a:path extrusionOk="0" h="21600" w="21600">
                                  <a:moveTo>
                                    <a:pt x="7352" y="46"/>
                                  </a:moveTo>
                                  <a:lnTo>
                                    <a:pt x="7373" y="9900"/>
                                  </a:lnTo>
                                  <a:lnTo>
                                    <a:pt x="7352" y="16107"/>
                                  </a:lnTo>
                                  <a:lnTo>
                                    <a:pt x="7103" y="15969"/>
                                  </a:lnTo>
                                  <a:lnTo>
                                    <a:pt x="6729" y="15692"/>
                                  </a:lnTo>
                                  <a:lnTo>
                                    <a:pt x="6355" y="15553"/>
                                  </a:lnTo>
                                  <a:lnTo>
                                    <a:pt x="5981" y="15415"/>
                                  </a:lnTo>
                                  <a:lnTo>
                                    <a:pt x="5607" y="15276"/>
                                  </a:lnTo>
                                  <a:lnTo>
                                    <a:pt x="5109" y="15138"/>
                                  </a:lnTo>
                                  <a:lnTo>
                                    <a:pt x="4735" y="15138"/>
                                  </a:lnTo>
                                  <a:lnTo>
                                    <a:pt x="4236" y="15138"/>
                                  </a:lnTo>
                                  <a:lnTo>
                                    <a:pt x="3364" y="15138"/>
                                  </a:lnTo>
                                  <a:lnTo>
                                    <a:pt x="2616" y="15276"/>
                                  </a:lnTo>
                                  <a:lnTo>
                                    <a:pt x="1869" y="15692"/>
                                  </a:lnTo>
                                  <a:lnTo>
                                    <a:pt x="1246" y="15969"/>
                                  </a:lnTo>
                                  <a:lnTo>
                                    <a:pt x="747" y="16523"/>
                                  </a:lnTo>
                                  <a:lnTo>
                                    <a:pt x="373" y="17076"/>
                                  </a:lnTo>
                                  <a:lnTo>
                                    <a:pt x="124" y="17630"/>
                                  </a:lnTo>
                                  <a:lnTo>
                                    <a:pt x="0" y="18323"/>
                                  </a:lnTo>
                                  <a:lnTo>
                                    <a:pt x="124" y="19015"/>
                                  </a:lnTo>
                                  <a:lnTo>
                                    <a:pt x="373" y="19569"/>
                                  </a:lnTo>
                                  <a:lnTo>
                                    <a:pt x="747" y="20123"/>
                                  </a:lnTo>
                                  <a:lnTo>
                                    <a:pt x="1246" y="20676"/>
                                  </a:lnTo>
                                  <a:lnTo>
                                    <a:pt x="1869" y="21092"/>
                                  </a:lnTo>
                                  <a:lnTo>
                                    <a:pt x="2616" y="21369"/>
                                  </a:lnTo>
                                  <a:lnTo>
                                    <a:pt x="3364" y="21507"/>
                                  </a:lnTo>
                                  <a:lnTo>
                                    <a:pt x="4236" y="21646"/>
                                  </a:lnTo>
                                  <a:lnTo>
                                    <a:pt x="5109" y="21507"/>
                                  </a:lnTo>
                                  <a:lnTo>
                                    <a:pt x="5856" y="21369"/>
                                  </a:lnTo>
                                  <a:lnTo>
                                    <a:pt x="6604" y="21092"/>
                                  </a:lnTo>
                                  <a:lnTo>
                                    <a:pt x="7227" y="20676"/>
                                  </a:lnTo>
                                  <a:lnTo>
                                    <a:pt x="7726" y="20123"/>
                                  </a:lnTo>
                                  <a:lnTo>
                                    <a:pt x="8100" y="19569"/>
                                  </a:lnTo>
                                  <a:lnTo>
                                    <a:pt x="8349" y="19015"/>
                                  </a:lnTo>
                                  <a:lnTo>
                                    <a:pt x="8473" y="18323"/>
                                  </a:lnTo>
                                  <a:lnTo>
                                    <a:pt x="8473" y="6276"/>
                                  </a:lnTo>
                                  <a:lnTo>
                                    <a:pt x="20561" y="6276"/>
                                  </a:lnTo>
                                  <a:lnTo>
                                    <a:pt x="20561" y="16107"/>
                                  </a:lnTo>
                                  <a:lnTo>
                                    <a:pt x="20187" y="15830"/>
                                  </a:lnTo>
                                  <a:lnTo>
                                    <a:pt x="19938" y="15692"/>
                                  </a:lnTo>
                                  <a:lnTo>
                                    <a:pt x="19564" y="15553"/>
                                  </a:lnTo>
                                  <a:lnTo>
                                    <a:pt x="19190" y="15415"/>
                                  </a:lnTo>
                                  <a:lnTo>
                                    <a:pt x="18692" y="15276"/>
                                  </a:lnTo>
                                  <a:lnTo>
                                    <a:pt x="18318" y="15138"/>
                                  </a:lnTo>
                                  <a:lnTo>
                                    <a:pt x="17944" y="15138"/>
                                  </a:lnTo>
                                  <a:lnTo>
                                    <a:pt x="17446" y="15138"/>
                                  </a:lnTo>
                                  <a:lnTo>
                                    <a:pt x="16573" y="15138"/>
                                  </a:lnTo>
                                  <a:lnTo>
                                    <a:pt x="15826" y="15276"/>
                                  </a:lnTo>
                                  <a:lnTo>
                                    <a:pt x="15078" y="15692"/>
                                  </a:lnTo>
                                  <a:lnTo>
                                    <a:pt x="14455" y="15969"/>
                                  </a:lnTo>
                                  <a:lnTo>
                                    <a:pt x="13956" y="16523"/>
                                  </a:lnTo>
                                  <a:lnTo>
                                    <a:pt x="13583" y="17076"/>
                                  </a:lnTo>
                                  <a:lnTo>
                                    <a:pt x="13333" y="17630"/>
                                  </a:lnTo>
                                  <a:lnTo>
                                    <a:pt x="13209" y="18323"/>
                                  </a:lnTo>
                                  <a:lnTo>
                                    <a:pt x="13333" y="19015"/>
                                  </a:lnTo>
                                  <a:lnTo>
                                    <a:pt x="13583" y="19569"/>
                                  </a:lnTo>
                                  <a:lnTo>
                                    <a:pt x="13956" y="20123"/>
                                  </a:lnTo>
                                  <a:lnTo>
                                    <a:pt x="14455" y="20676"/>
                                  </a:lnTo>
                                  <a:lnTo>
                                    <a:pt x="15078" y="21092"/>
                                  </a:lnTo>
                                  <a:lnTo>
                                    <a:pt x="15826" y="21369"/>
                                  </a:lnTo>
                                  <a:lnTo>
                                    <a:pt x="16573" y="21507"/>
                                  </a:lnTo>
                                  <a:lnTo>
                                    <a:pt x="17446" y="21646"/>
                                  </a:lnTo>
                                  <a:lnTo>
                                    <a:pt x="18318" y="21507"/>
                                  </a:lnTo>
                                  <a:lnTo>
                                    <a:pt x="19066" y="21369"/>
                                  </a:lnTo>
                                  <a:lnTo>
                                    <a:pt x="19813" y="21092"/>
                                  </a:lnTo>
                                  <a:lnTo>
                                    <a:pt x="20436" y="20676"/>
                                  </a:lnTo>
                                  <a:lnTo>
                                    <a:pt x="20935" y="20123"/>
                                  </a:lnTo>
                                  <a:lnTo>
                                    <a:pt x="21309" y="19569"/>
                                  </a:lnTo>
                                  <a:lnTo>
                                    <a:pt x="21558" y="19015"/>
                                  </a:lnTo>
                                  <a:lnTo>
                                    <a:pt x="21683" y="18323"/>
                                  </a:lnTo>
                                  <a:lnTo>
                                    <a:pt x="21683" y="10061"/>
                                  </a:lnTo>
                                  <a:lnTo>
                                    <a:pt x="21683" y="46"/>
                                  </a:lnTo>
                                  <a:lnTo>
                                    <a:pt x="7352" y="4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CCC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  <a:effectLst>
                              <a:outerShdw rotWithShape="0" algn="ctr" dir="2700000" dist="107763">
                                <a:srgbClr val="808080"/>
                              </a:outerShdw>
                            </a:effectLst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1752600</wp:posOffset>
                </wp:positionH>
                <wp:positionV relativeFrom="paragraph">
                  <wp:posOffset>596900</wp:posOffset>
                </wp:positionV>
                <wp:extent cx="1967230" cy="1309370"/>
                <wp:effectExtent b="0" l="0" r="0" t="0"/>
                <wp:wrapTopAndBottom distB="0" distT="0"/>
                <wp:docPr id="8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7230" cy="13093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Figure 1.1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Wrapper method for feature selection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48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48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48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48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480" w:lineRule="auto"/>
        <w:jc w:val="both"/>
        <w:rPr>
          <w:rFonts w:ascii="Bookman Old Style" w:cs="Bookman Old Style" w:eastAsia="Bookman Old Style" w:hAnsi="Bookman Old Style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480" w:lineRule="auto"/>
        <w:jc w:val="both"/>
        <w:rPr>
          <w:rFonts w:ascii="Bookman Old Style" w:cs="Bookman Old Style" w:eastAsia="Bookman Old Style" w:hAnsi="Bookman Old Style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480" w:lineRule="auto"/>
        <w:jc w:val="both"/>
        <w:rPr>
          <w:rFonts w:ascii="Bookman Old Style" w:cs="Bookman Old Style" w:eastAsia="Bookman Old Style" w:hAnsi="Bookman Old Style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480" w:lineRule="auto"/>
        <w:jc w:val="both"/>
        <w:rPr>
          <w:rFonts w:ascii="Bookman Old Style" w:cs="Bookman Old Style" w:eastAsia="Bookman Old Style" w:hAnsi="Bookman Old Style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480" w:lineRule="auto"/>
        <w:jc w:val="both"/>
        <w:rPr>
          <w:rFonts w:ascii="Bookman Old Style" w:cs="Bookman Old Style" w:eastAsia="Bookman Old Style" w:hAnsi="Bookman Old Style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Chapter 2</w:t>
      </w:r>
    </w:p>
    <w:p w:rsidR="00000000" w:rsidDel="00000000" w:rsidP="00000000" w:rsidRDefault="00000000" w:rsidRPr="00000000" w14:paraId="0000006F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Literature Survey</w:t>
      </w:r>
    </w:p>
    <w:p w:rsidR="00000000" w:rsidDel="00000000" w:rsidP="00000000" w:rsidRDefault="00000000" w:rsidRPr="00000000" w14:paraId="00000070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(2 to 3 pages)</w:t>
      </w:r>
    </w:p>
    <w:p w:rsidR="00000000" w:rsidDel="00000000" w:rsidP="00000000" w:rsidRDefault="00000000" w:rsidRPr="00000000" w14:paraId="00000071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In this chapter some of the major existing work in these areas has been reviewed.</w:t>
      </w:r>
    </w:p>
    <w:p w:rsidR="00000000" w:rsidDel="00000000" w:rsidP="00000000" w:rsidRDefault="00000000" w:rsidRPr="00000000" w14:paraId="00000072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Chapter 3</w:t>
      </w:r>
    </w:p>
    <w:p w:rsidR="00000000" w:rsidDel="00000000" w:rsidP="00000000" w:rsidRDefault="00000000" w:rsidRPr="00000000" w14:paraId="00000082">
      <w:pPr>
        <w:spacing w:line="480" w:lineRule="auto"/>
        <w:ind w:left="2880" w:firstLine="72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Methodology </w:t>
      </w:r>
    </w:p>
    <w:p w:rsidR="00000000" w:rsidDel="00000000" w:rsidP="00000000" w:rsidRDefault="00000000" w:rsidRPr="00000000" w14:paraId="00000083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 your methodology using phrases, flowcharts, detailed diagrams,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(2 to 3 pages)</w:t>
      </w:r>
    </w:p>
    <w:p w:rsidR="00000000" w:rsidDel="00000000" w:rsidP="00000000" w:rsidRDefault="00000000" w:rsidRPr="00000000" w14:paraId="00000085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Chapter 4</w:t>
      </w:r>
    </w:p>
    <w:p w:rsidR="00000000" w:rsidDel="00000000" w:rsidP="00000000" w:rsidRDefault="00000000" w:rsidRPr="00000000" w14:paraId="00000097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Result and Discussion</w:t>
      </w:r>
    </w:p>
    <w:p w:rsidR="00000000" w:rsidDel="00000000" w:rsidP="00000000" w:rsidRDefault="00000000" w:rsidRPr="00000000" w14:paraId="0000009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section will contain all your results from the above methodology used.</w:t>
      </w:r>
    </w:p>
    <w:p w:rsidR="00000000" w:rsidDel="00000000" w:rsidP="00000000" w:rsidRDefault="00000000" w:rsidRPr="00000000" w14:paraId="00000099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result could be graphs, diagrams, tables, matrices,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Chapter 5</w:t>
      </w:r>
    </w:p>
    <w:p w:rsidR="00000000" w:rsidDel="00000000" w:rsidP="00000000" w:rsidRDefault="00000000" w:rsidRPr="00000000" w14:paraId="000000AD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Conclusion and Future Work </w:t>
      </w:r>
    </w:p>
    <w:p w:rsidR="00000000" w:rsidDel="00000000" w:rsidP="00000000" w:rsidRDefault="00000000" w:rsidRPr="00000000" w14:paraId="000000A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section will contain conclusion of your work. Further contains vision and ideas about future methods or new solution to your current problem statement.</w:t>
      </w:r>
    </w:p>
    <w:p w:rsidR="00000000" w:rsidDel="00000000" w:rsidP="00000000" w:rsidRDefault="00000000" w:rsidRPr="00000000" w14:paraId="000000AF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References</w:t>
      </w:r>
    </w:p>
    <w:p w:rsidR="00000000" w:rsidDel="00000000" w:rsidP="00000000" w:rsidRDefault="00000000" w:rsidRPr="00000000" w14:paraId="000000C0">
      <w:pPr>
        <w:spacing w:line="360" w:lineRule="auto"/>
        <w:ind w:left="36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[1] N. K. Kanhere and S. T. Birchfied, “Real-time incremental segmentation and tracking of vehicles at low camera angles using stable features,”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IEEE Trans. Intell. Transp. Syst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., vol. 9, no. 1, pp.148-160, March 2008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(Example : Journal papers)</w:t>
      </w:r>
    </w:p>
    <w:p w:rsidR="00000000" w:rsidDel="00000000" w:rsidP="00000000" w:rsidRDefault="00000000" w:rsidRPr="00000000" w14:paraId="000000C1">
      <w:pPr>
        <w:spacing w:line="360" w:lineRule="auto"/>
        <w:ind w:left="36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[2] K. Onoguchi, “Moving object detection using a cross correlation between a short accumulated histogram and a long accumulated histogram”, Proc.   18th Int. Conf. on Pattern Recognition, Hong Kong, August 20 - 24, 2006, vol. 4, pp. 896 – 899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(Example : Conference papers)</w:t>
      </w:r>
    </w:p>
    <w:p w:rsidR="00000000" w:rsidDel="00000000" w:rsidP="00000000" w:rsidRDefault="00000000" w:rsidRPr="00000000" w14:paraId="000000C2">
      <w:pPr>
        <w:spacing w:line="360" w:lineRule="auto"/>
        <w:ind w:left="36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[3] T. H. Cormen, C. E. Leiserson, R. L. Rivest and C. Stein, “Introduction to Algorithms”, 2nd ed., The MIT Press, McGraw-Hill Book Company, 2001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(Example : Text Book/ Magazine)</w:t>
      </w:r>
    </w:p>
    <w:p w:rsidR="00000000" w:rsidDel="00000000" w:rsidP="00000000" w:rsidRDefault="00000000" w:rsidRPr="00000000" w14:paraId="000000C3">
      <w:pPr>
        <w:spacing w:line="360" w:lineRule="auto"/>
        <w:ind w:left="36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[4]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Open Source Computer Vision (OpanCV) [Online]. Accessed on 21st April 2022: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f4e79"/>
            <w:u w:val="single"/>
            <w:rtl w:val="0"/>
          </w:rPr>
          <w:t xml:space="preserve">http://opencv.willowgarage.com/wiki/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(Example : Website)</w:t>
      </w:r>
    </w:p>
    <w:p w:rsidR="00000000" w:rsidDel="00000000" w:rsidP="00000000" w:rsidRDefault="00000000" w:rsidRPr="00000000" w14:paraId="000000C4">
      <w:pPr>
        <w:spacing w:line="360" w:lineRule="auto"/>
        <w:ind w:left="3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360" w:lineRule="auto"/>
        <w:ind w:left="3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360" w:lineRule="auto"/>
        <w:ind w:left="446" w:hanging="446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48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480" w:lineRule="auto"/>
        <w:jc w:val="both"/>
        <w:rPr>
          <w:rFonts w:ascii="Bookman Old Style" w:cs="Bookman Old Style" w:eastAsia="Bookman Old Style" w:hAnsi="Bookman Old Style"/>
          <w:sz w:val="32"/>
          <w:szCs w:val="32"/>
        </w:rPr>
      </w:pPr>
      <w:r w:rsidDel="00000000" w:rsidR="00000000" w:rsidRPr="00000000">
        <w:rPr>
          <w:rtl w:val="0"/>
        </w:rPr>
      </w:r>
    </w:p>
    <w:sectPr>
      <w:footerReference r:id="rId14" w:type="default"/>
      <w:type w:val="nextPage"/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Bookman Old Style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375" w:hanging="375"/>
      </w:pPr>
      <w:rPr/>
    </w:lvl>
    <w:lvl w:ilvl="1">
      <w:start w:val="1"/>
      <w:numFmt w:val="decimal"/>
      <w:lvlText w:val="%1.%2"/>
      <w:lvlJc w:val="left"/>
      <w:pPr>
        <w:ind w:left="375" w:hanging="375"/>
      </w:pPr>
      <w:rPr/>
    </w:lvl>
    <w:lvl w:ilvl="2">
      <w:start w:val="1"/>
      <w:numFmt w:val="decimal"/>
      <w:lvlText w:val="%1.%2.%3"/>
      <w:lvlJc w:val="left"/>
      <w:pPr>
        <w:ind w:left="2160" w:hanging="720"/>
      </w:pPr>
      <w:rPr/>
    </w:lvl>
    <w:lvl w:ilvl="3">
      <w:start w:val="1"/>
      <w:numFmt w:val="decimal"/>
      <w:lvlText w:val="%1.%2.%3.%4"/>
      <w:lvlJc w:val="left"/>
      <w:pPr>
        <w:ind w:left="3240" w:hanging="1080"/>
      </w:pPr>
      <w:rPr/>
    </w:lvl>
    <w:lvl w:ilvl="4">
      <w:start w:val="1"/>
      <w:numFmt w:val="upperLetter"/>
      <w:lvlText w:val="%5."/>
      <w:lvlJc w:val="left"/>
      <w:pPr>
        <w:ind w:left="3960" w:hanging="1080"/>
      </w:pPr>
      <w:rPr/>
    </w:lvl>
    <w:lvl w:ilvl="5">
      <w:start w:val="1"/>
      <w:numFmt w:val="decimal"/>
      <w:lvlText w:val="%1.%2.%3.%4.%5.%6"/>
      <w:lvlJc w:val="left"/>
      <w:pPr>
        <w:ind w:left="5040" w:hanging="1440"/>
      </w:pPr>
      <w:rPr/>
    </w:lvl>
    <w:lvl w:ilvl="6">
      <w:start w:val="1"/>
      <w:numFmt w:val="decimal"/>
      <w:lvlText w:val="%1.%2.%3.%4.%5.%6.%7"/>
      <w:lvlJc w:val="left"/>
      <w:pPr>
        <w:ind w:left="5760" w:hanging="1440"/>
      </w:pPr>
      <w:rPr/>
    </w:lvl>
    <w:lvl w:ilvl="7">
      <w:start w:val="1"/>
      <w:numFmt w:val="decimal"/>
      <w:lvlText w:val="%1.%2.%3.%4.%5.%6.%7.%8"/>
      <w:lvlJc w:val="left"/>
      <w:pPr>
        <w:ind w:left="6840" w:hanging="1800"/>
      </w:pPr>
      <w:rPr/>
    </w:lvl>
    <w:lvl w:ilvl="8">
      <w:start w:val="1"/>
      <w:numFmt w:val="decimal"/>
      <w:lvlText w:val="%1.%2.%3.%4.%5.%6.%7.%8.%9"/>
      <w:lvlJc w:val="left"/>
      <w:pPr>
        <w:ind w:left="7920" w:hanging="21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1f4e79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4e79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i w:val="1"/>
      <w:color w:val="1f4e79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4e79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  <w:rsid w:val="0083569A"/>
  </w:style>
  <w:style w:type="paragraph" w:styleId="Heading1">
    <w:name w:val="heading 1"/>
    <w:basedOn w:val="Normal"/>
    <w:next w:val="Normal"/>
    <w:link w:val="Heading1Char"/>
    <w:uiPriority w:val="9"/>
    <w:qFormat w:val="1"/>
    <w:rsid w:val="006D3D74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1f4e79" w:themeColor="accent1" w:themeShade="0000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6D3D74"/>
    <w:pPr>
      <w:keepNext w:val="1"/>
      <w:keepLines w:val="1"/>
      <w:spacing w:before="40"/>
      <w:outlineLvl w:val="1"/>
    </w:pPr>
    <w:rPr>
      <w:rFonts w:asciiTheme="majorHAnsi" w:cstheme="majorBidi" w:eastAsiaTheme="majorEastAsia" w:hAnsiTheme="majorHAnsi"/>
      <w:color w:val="1f4e79" w:themeColor="accent1" w:themeShade="0000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6D3D74"/>
    <w:pPr>
      <w:keepNext w:val="1"/>
      <w:keepLines w:val="1"/>
      <w:spacing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rsid w:val="006D3D74"/>
    <w:pPr>
      <w:keepNext w:val="1"/>
      <w:keepLines w:val="1"/>
      <w:spacing w:before="40"/>
      <w:outlineLvl w:val="3"/>
    </w:pPr>
    <w:rPr>
      <w:rFonts w:asciiTheme="majorHAnsi" w:cstheme="majorBidi" w:eastAsiaTheme="majorEastAsia" w:hAnsiTheme="majorHAnsi"/>
      <w:i w:val="1"/>
      <w:iCs w:val="1"/>
      <w:color w:val="1f4e79" w:themeColor="accent1" w:themeShade="000080"/>
    </w:rPr>
  </w:style>
  <w:style w:type="paragraph" w:styleId="Heading5">
    <w:name w:val="heading 5"/>
    <w:basedOn w:val="Normal"/>
    <w:next w:val="Normal"/>
    <w:link w:val="Heading5Char"/>
    <w:uiPriority w:val="9"/>
    <w:unhideWhenUsed w:val="1"/>
    <w:qFormat w:val="1"/>
    <w:rsid w:val="006D3D74"/>
    <w:pPr>
      <w:keepNext w:val="1"/>
      <w:keepLines w:val="1"/>
      <w:spacing w:before="40"/>
      <w:outlineLvl w:val="4"/>
    </w:pPr>
    <w:rPr>
      <w:rFonts w:asciiTheme="majorHAnsi" w:cstheme="majorBidi" w:eastAsiaTheme="majorEastAsia" w:hAnsiTheme="majorHAnsi"/>
      <w:color w:val="1f4e79" w:themeColor="accent1" w:themeShade="000080"/>
    </w:rPr>
  </w:style>
  <w:style w:type="paragraph" w:styleId="Heading6">
    <w:name w:val="heading 6"/>
    <w:basedOn w:val="Normal"/>
    <w:next w:val="Normal"/>
    <w:link w:val="Heading6Char"/>
    <w:uiPriority w:val="9"/>
    <w:unhideWhenUsed w:val="1"/>
    <w:qFormat w:val="1"/>
    <w:rsid w:val="006D3D74"/>
    <w:pPr>
      <w:keepNext w:val="1"/>
      <w:keepLines w:val="1"/>
      <w:spacing w:before="40"/>
      <w:outlineLvl w:val="5"/>
    </w:pPr>
    <w:rPr>
      <w:rFonts w:asciiTheme="majorHAnsi" w:cstheme="majorBidi" w:eastAsiaTheme="majorEastAsia" w:hAnsiTheme="majorHAnsi"/>
      <w:color w:val="1f4d78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unhideWhenUsed w:val="1"/>
    <w:qFormat w:val="1"/>
    <w:rsid w:val="006D3D74"/>
    <w:pPr>
      <w:keepNext w:val="1"/>
      <w:keepLines w:val="1"/>
      <w:spacing w:before="40"/>
      <w:outlineLvl w:val="6"/>
    </w:pPr>
    <w:rPr>
      <w:rFonts w:asciiTheme="majorHAnsi" w:cstheme="majorBidi" w:eastAsiaTheme="majorEastAsia" w:hAnsiTheme="majorHAnsi"/>
      <w:i w:val="1"/>
      <w:iCs w:val="1"/>
      <w:color w:val="1f4d78" w:themeColor="accent1" w:themeShade="00007F"/>
    </w:rPr>
  </w:style>
  <w:style w:type="paragraph" w:styleId="Heading8">
    <w:name w:val="heading 8"/>
    <w:basedOn w:val="Normal"/>
    <w:next w:val="Normal"/>
    <w:link w:val="Heading8Char"/>
    <w:uiPriority w:val="9"/>
    <w:unhideWhenUsed w:val="1"/>
    <w:qFormat w:val="1"/>
    <w:rsid w:val="006D3D74"/>
    <w:pPr>
      <w:keepNext w:val="1"/>
      <w:keepLines w:val="1"/>
      <w:spacing w:before="40"/>
      <w:outlineLvl w:val="7"/>
    </w:pPr>
    <w:rPr>
      <w:rFonts w:asciiTheme="majorHAnsi" w:cstheme="majorBidi" w:eastAsiaTheme="majorEastAsia" w:hAnsiTheme="majorHAnsi"/>
      <w:color w:val="272727" w:themeColor="text1" w:themeTint="0000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 w:val="1"/>
    <w:qFormat w:val="1"/>
    <w:rsid w:val="006D3D74"/>
    <w:pPr>
      <w:keepNext w:val="1"/>
      <w:keepLines w:val="1"/>
      <w:spacing w:before="40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Cs w:val="2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6D3D74"/>
    <w:rPr>
      <w:rFonts w:asciiTheme="majorHAnsi" w:cstheme="majorBidi" w:eastAsiaTheme="majorEastAsia" w:hAnsiTheme="majorHAnsi"/>
      <w:color w:val="1f4e79" w:themeColor="accent1" w:themeShade="000080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6D3D74"/>
    <w:rPr>
      <w:rFonts w:asciiTheme="majorHAnsi" w:cstheme="majorBidi" w:eastAsiaTheme="majorEastAsia" w:hAnsiTheme="majorHAnsi"/>
      <w:color w:val="1f4e79" w:themeColor="accent1" w:themeShade="000080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sid w:val="006D3D74"/>
    <w:rPr>
      <w:rFonts w:asciiTheme="majorHAnsi" w:cstheme="majorBidi" w:eastAsiaTheme="majorEastAsia" w:hAnsiTheme="majorHAnsi"/>
      <w:i w:val="1"/>
      <w:iCs w:val="1"/>
      <w:color w:val="1f4e79" w:themeColor="accent1" w:themeShade="000080"/>
    </w:rPr>
  </w:style>
  <w:style w:type="character" w:styleId="Heading5Char" w:customStyle="1">
    <w:name w:val="Heading 5 Char"/>
    <w:basedOn w:val="DefaultParagraphFont"/>
    <w:link w:val="Heading5"/>
    <w:uiPriority w:val="9"/>
    <w:rsid w:val="006D3D74"/>
    <w:rPr>
      <w:rFonts w:asciiTheme="majorHAnsi" w:cstheme="majorBidi" w:eastAsiaTheme="majorEastAsia" w:hAnsiTheme="majorHAnsi"/>
      <w:color w:val="1f4e79" w:themeColor="accent1" w:themeShade="000080"/>
    </w:rPr>
  </w:style>
  <w:style w:type="character" w:styleId="Heading6Char" w:customStyle="1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color w:val="1f4d78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 w:val="1"/>
      <w:iCs w:val="1"/>
      <w:color w:val="1f4d78" w:themeColor="accent1" w:themeShade="00007F"/>
    </w:rPr>
  </w:style>
  <w:style w:type="character" w:styleId="Heading8Char" w:customStyle="1">
    <w:name w:val="Heading 8 Char"/>
    <w:basedOn w:val="DefaultParagraphFont"/>
    <w:link w:val="Heading8"/>
    <w:uiPriority w:val="9"/>
    <w:rsid w:val="00645252"/>
    <w:rPr>
      <w:rFonts w:asciiTheme="majorHAnsi" w:cstheme="majorBidi" w:eastAsiaTheme="majorEastAsia" w:hAnsiTheme="majorHAnsi"/>
      <w:color w:val="272727" w:themeColor="text1" w:themeTint="0000D8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rsid w:val="00645252"/>
    <w:rPr>
      <w:rFonts w:asciiTheme="majorHAnsi" w:cstheme="majorBidi" w:eastAsiaTheme="majorEastAsia" w:hAnsiTheme="majorHAnsi"/>
      <w:i w:val="1"/>
      <w:iCs w:val="1"/>
      <w:color w:val="272727" w:themeColor="text1" w:themeTint="0000D8"/>
      <w:szCs w:val="21"/>
    </w:rPr>
  </w:style>
  <w:style w:type="paragraph" w:styleId="Title">
    <w:name w:val="Title"/>
    <w:basedOn w:val="Normal"/>
    <w:next w:val="Normal"/>
    <w:link w:val="TitleChar"/>
    <w:uiPriority w:val="10"/>
    <w:qFormat w:val="1"/>
    <w:pPr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pPr>
      <w:numPr>
        <w:ilvl w:val="1"/>
      </w:numPr>
    </w:pPr>
    <w:rPr>
      <w:rFonts w:eastAsiaTheme="minorEastAsia"/>
      <w:color w:val="5a5a5a" w:themeColor="text1" w:themeTint="0000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inorEastAsia"/>
      <w:color w:val="5a5a5a" w:themeColor="text1" w:themeTint="0000A5"/>
      <w:spacing w:val="15"/>
    </w:rPr>
  </w:style>
  <w:style w:type="character" w:styleId="SubtleEmphasis">
    <w:name w:val="Subtle Emphasis"/>
    <w:basedOn w:val="DefaultParagraphFont"/>
    <w:uiPriority w:val="19"/>
    <w:qFormat w:val="1"/>
    <w:rPr>
      <w:i w:val="1"/>
      <w:iCs w:val="1"/>
      <w:color w:val="404040" w:themeColor="text1" w:themeTint="0000BF"/>
    </w:rPr>
  </w:style>
  <w:style w:type="character" w:styleId="Emphasis">
    <w:name w:val="Emphasis"/>
    <w:basedOn w:val="DefaultParagraphFont"/>
    <w:uiPriority w:val="20"/>
    <w:qFormat w:val="1"/>
    <w:rPr>
      <w:i w:val="1"/>
      <w:iCs w:val="1"/>
    </w:rPr>
  </w:style>
  <w:style w:type="character" w:styleId="IntenseEmphasis">
    <w:name w:val="Intense Emphasis"/>
    <w:basedOn w:val="DefaultParagraphFont"/>
    <w:uiPriority w:val="21"/>
    <w:qFormat w:val="1"/>
    <w:rsid w:val="00645252"/>
    <w:rPr>
      <w:i w:val="1"/>
      <w:iCs w:val="1"/>
      <w:color w:val="1f4e79" w:themeColor="accent1" w:themeShade="000080"/>
    </w:rPr>
  </w:style>
  <w:style w:type="character" w:styleId="Strong">
    <w:name w:val="Strong"/>
    <w:basedOn w:val="DefaultParagraphFont"/>
    <w:uiPriority w:val="22"/>
    <w:qFormat w:val="1"/>
    <w:rPr>
      <w:b w:val="1"/>
      <w:bCs w:val="1"/>
    </w:rPr>
  </w:style>
  <w:style w:type="paragraph" w:styleId="Quote">
    <w:name w:val="Quote"/>
    <w:basedOn w:val="Normal"/>
    <w:next w:val="Normal"/>
    <w:link w:val="QuoteChar"/>
    <w:uiPriority w:val="29"/>
    <w:qFormat w:val="1"/>
    <w:pPr>
      <w:spacing w:before="200"/>
      <w:ind w:left="864" w:right="864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Pr>
      <w:i w:val="1"/>
      <w:iCs w:val="1"/>
      <w:color w:val="404040" w:themeColor="text1" w:themeTint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645252"/>
    <w:pPr>
      <w:pBdr>
        <w:top w:color="1f4e79" w:space="10" w:sz="4" w:themeColor="accent1" w:themeShade="000080" w:val="single"/>
        <w:bottom w:color="1f4e79" w:space="10" w:sz="4" w:themeColor="accent1" w:themeShade="000080" w:val="single"/>
      </w:pBdr>
      <w:spacing w:after="360" w:before="360"/>
      <w:ind w:left="864" w:right="864"/>
      <w:jc w:val="center"/>
    </w:pPr>
    <w:rPr>
      <w:i w:val="1"/>
      <w:iCs w:val="1"/>
      <w:color w:val="1f4e79" w:themeColor="accent1" w:themeShade="000080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645252"/>
    <w:rPr>
      <w:i w:val="1"/>
      <w:iCs w:val="1"/>
      <w:color w:val="1f4e79" w:themeColor="accent1" w:themeShade="000080"/>
    </w:rPr>
  </w:style>
  <w:style w:type="character" w:styleId="SubtleReference">
    <w:name w:val="Subtle Reference"/>
    <w:basedOn w:val="DefaultParagraphFont"/>
    <w:uiPriority w:val="31"/>
    <w:qFormat w:val="1"/>
    <w:rPr>
      <w:smallCaps w:val="1"/>
      <w:color w:val="5a5a5a" w:themeColor="text1" w:themeTint="0000A5"/>
    </w:rPr>
  </w:style>
  <w:style w:type="character" w:styleId="IntenseReference">
    <w:name w:val="Intense Reference"/>
    <w:basedOn w:val="DefaultParagraphFont"/>
    <w:uiPriority w:val="32"/>
    <w:qFormat w:val="1"/>
    <w:rsid w:val="00645252"/>
    <w:rPr>
      <w:b w:val="1"/>
      <w:bCs w:val="1"/>
      <w:caps w:val="0"/>
      <w:smallCaps w:val="1"/>
      <w:color w:val="1f4e79" w:themeColor="accent1" w:themeShade="000080"/>
      <w:spacing w:val="5"/>
    </w:rPr>
  </w:style>
  <w:style w:type="character" w:styleId="BookTitle">
    <w:name w:val="Book Title"/>
    <w:basedOn w:val="DefaultParagraphFont"/>
    <w:uiPriority w:val="33"/>
    <w:qFormat w:val="1"/>
    <w:rPr>
      <w:b w:val="1"/>
      <w:bCs w:val="1"/>
      <w:i w:val="1"/>
      <w:iCs w:val="1"/>
      <w:spacing w:val="5"/>
    </w:rPr>
  </w:style>
  <w:style w:type="character" w:styleId="Hyperlink">
    <w:name w:val="Hyperlink"/>
    <w:basedOn w:val="DefaultParagraphFont"/>
    <w:uiPriority w:val="99"/>
    <w:unhideWhenUsed w:val="1"/>
    <w:rsid w:val="00645252"/>
    <w:rPr>
      <w:color w:val="1f4e79" w:themeColor="accent1" w:themeShade="000080"/>
      <w:u w:val="single"/>
    </w:rPr>
  </w:style>
  <w:style w:type="character" w:styleId="FollowedHyperlink">
    <w:name w:val="FollowedHyperlink"/>
    <w:basedOn w:val="DefaultParagraphFont"/>
    <w:uiPriority w:val="99"/>
    <w:unhideWhenUsed w:val="1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 w:val="1"/>
    <w:qFormat w:val="1"/>
    <w:rsid w:val="00645252"/>
    <w:pPr>
      <w:spacing w:after="200"/>
    </w:pPr>
    <w:rPr>
      <w:i w:val="1"/>
      <w:iCs w:val="1"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645252"/>
    <w:rPr>
      <w:rFonts w:ascii="Segoe UI" w:cs="Segoe UI" w:hAnsi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645252"/>
    <w:rPr>
      <w:rFonts w:ascii="Segoe UI" w:cs="Segoe UI" w:hAnsi="Segoe UI"/>
      <w:szCs w:val="18"/>
    </w:rPr>
  </w:style>
  <w:style w:type="paragraph" w:styleId="BlockText">
    <w:name w:val="Block Text"/>
    <w:basedOn w:val="Normal"/>
    <w:uiPriority w:val="99"/>
    <w:semiHidden w:val="1"/>
    <w:unhideWhenUsed w:val="1"/>
    <w:rsid w:val="00645252"/>
    <w:pPr>
      <w:pBdr>
        <w:top w:color="5b9bd5" w:frame="1" w:shadow="1" w:space="10" w:sz="2" w:themeColor="accent1" w:val="single"/>
        <w:left w:color="5b9bd5" w:frame="1" w:shadow="1" w:space="10" w:sz="2" w:themeColor="accent1" w:val="single"/>
        <w:bottom w:color="5b9bd5" w:frame="1" w:shadow="1" w:space="10" w:sz="2" w:themeColor="accent1" w:val="single"/>
        <w:right w:color="5b9bd5" w:frame="1" w:shadow="1" w:space="10" w:sz="2" w:themeColor="accent1" w:val="single"/>
      </w:pBdr>
      <w:ind w:left="1152" w:right="1152"/>
    </w:pPr>
    <w:rPr>
      <w:rFonts w:eastAsiaTheme="minorEastAsia"/>
      <w:i w:val="1"/>
      <w:iCs w:val="1"/>
      <w:color w:val="1f4e79" w:themeColor="accent1" w:themeShade="000080"/>
    </w:rPr>
  </w:style>
  <w:style w:type="paragraph" w:styleId="BodyText3">
    <w:name w:val="Body Text 3"/>
    <w:basedOn w:val="Normal"/>
    <w:link w:val="BodyText3Char"/>
    <w:uiPriority w:val="99"/>
    <w:semiHidden w:val="1"/>
    <w:unhideWhenUsed w:val="1"/>
    <w:rsid w:val="00645252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 w:val="1"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 w:val="1"/>
    <w:unhideWhenUsed w:val="1"/>
    <w:rsid w:val="00645252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 w:val="1"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645252"/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645252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645252"/>
    <w:rPr>
      <w:b w:val="1"/>
      <w:bCs w:val="1"/>
      <w:szCs w:val="20"/>
    </w:rPr>
  </w:style>
  <w:style w:type="paragraph" w:styleId="DocumentMap">
    <w:name w:val="Document Map"/>
    <w:basedOn w:val="Normal"/>
    <w:link w:val="DocumentMapChar"/>
    <w:uiPriority w:val="99"/>
    <w:semiHidden w:val="1"/>
    <w:unhideWhenUsed w:val="1"/>
    <w:rsid w:val="00645252"/>
    <w:rPr>
      <w:rFonts w:ascii="Segoe UI" w:cs="Segoe UI" w:hAnsi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 w:val="1"/>
    <w:rsid w:val="00645252"/>
    <w:rPr>
      <w:rFonts w:ascii="Segoe UI" w:cs="Segoe UI" w:hAnsi="Segoe UI"/>
      <w:szCs w:val="16"/>
    </w:rPr>
  </w:style>
  <w:style w:type="paragraph" w:styleId="EndnoteText">
    <w:name w:val="endnote text"/>
    <w:basedOn w:val="Normal"/>
    <w:link w:val="EndnoteTextChar"/>
    <w:uiPriority w:val="99"/>
    <w:semiHidden w:val="1"/>
    <w:unhideWhenUsed w:val="1"/>
    <w:rsid w:val="00645252"/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 w:val="1"/>
    <w:rsid w:val="00645252"/>
    <w:rPr>
      <w:szCs w:val="20"/>
    </w:rPr>
  </w:style>
  <w:style w:type="paragraph" w:styleId="EnvelopeReturn">
    <w:name w:val="envelope return"/>
    <w:basedOn w:val="Normal"/>
    <w:uiPriority w:val="99"/>
    <w:semiHidden w:val="1"/>
    <w:unhideWhenUsed w:val="1"/>
    <w:rsid w:val="00645252"/>
    <w:rPr>
      <w:rFonts w:asciiTheme="majorHAnsi" w:cstheme="majorBidi" w:eastAsiaTheme="majorEastAsia" w:hAnsiTheme="majorHAnsi"/>
      <w:szCs w:val="20"/>
    </w:rPr>
  </w:style>
  <w:style w:type="paragraph" w:styleId="FootnoteText">
    <w:name w:val="footnote text"/>
    <w:basedOn w:val="Normal"/>
    <w:link w:val="FootnoteTextChar"/>
    <w:uiPriority w:val="99"/>
    <w:semiHidden w:val="1"/>
    <w:unhideWhenUsed w:val="1"/>
    <w:rsid w:val="00645252"/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 w:val="1"/>
    <w:rsid w:val="00645252"/>
    <w:rPr>
      <w:szCs w:val="20"/>
    </w:rPr>
  </w:style>
  <w:style w:type="character" w:styleId="HTMLCode">
    <w:name w:val="HTML Code"/>
    <w:basedOn w:val="DefaultParagraphFont"/>
    <w:uiPriority w:val="99"/>
    <w:semiHidden w:val="1"/>
    <w:unhideWhenUsed w:val="1"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 w:val="1"/>
    <w:unhideWhenUsed w:val="1"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645252"/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 w:val="1"/>
    <w:unhideWhenUsed w:val="1"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 w:val="1"/>
    <w:unhideWhenUsed w:val="1"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 w:val="1"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 w:val="1"/>
    <w:unhideWhenUsed w:val="1"/>
    <w:rsid w:val="00645252"/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 w:val="1"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 w:val="1"/>
    <w:rsid w:val="00645252"/>
    <w:rPr>
      <w:color w:val="3b3838" w:themeColor="background2" w:themeShade="000040"/>
    </w:rPr>
  </w:style>
  <w:style w:type="paragraph" w:styleId="Header">
    <w:name w:val="header"/>
    <w:basedOn w:val="Normal"/>
    <w:link w:val="HeaderChar"/>
    <w:uiPriority w:val="99"/>
    <w:unhideWhenUsed w:val="1"/>
    <w:rsid w:val="006D3D74"/>
  </w:style>
  <w:style w:type="character" w:styleId="HeaderChar" w:customStyle="1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 w:val="1"/>
    <w:rsid w:val="006D3D74"/>
  </w:style>
  <w:style w:type="character" w:styleId="FooterChar" w:customStyle="1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 w:val="1"/>
    <w:uiPriority w:val="39"/>
    <w:semiHidden w:val="1"/>
    <w:unhideWhenUsed w:val="1"/>
    <w:rsid w:val="0083569A"/>
    <w:pPr>
      <w:spacing w:after="120"/>
      <w:ind w:left="1757"/>
    </w:pPr>
  </w:style>
  <w:style w:type="paragraph" w:styleId="BodyText">
    <w:name w:val="Body Text"/>
    <w:basedOn w:val="Normal"/>
    <w:link w:val="BodyTextChar"/>
    <w:uiPriority w:val="99"/>
    <w:semiHidden w:val="1"/>
    <w:unhideWhenUsed w:val="1"/>
    <w:rsid w:val="00767FA7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 w:val="1"/>
    <w:rsid w:val="00767FA7"/>
  </w:style>
  <w:style w:type="paragraph" w:styleId="Default" w:customStyle="1">
    <w:name w:val="Default"/>
    <w:rsid w:val="0031198C"/>
    <w:pPr>
      <w:autoSpaceDE w:val="0"/>
      <w:autoSpaceDN w:val="0"/>
      <w:adjustRightInd w:val="0"/>
    </w:pPr>
    <w:rPr>
      <w:rFonts w:ascii="Times New Roman" w:cs="Times New Roman" w:hAnsi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571690"/>
    <w:pPr>
      <w:spacing w:after="120" w:line="228" w:lineRule="auto"/>
      <w:ind w:left="720"/>
      <w:contextualSpacing w:val="1"/>
      <w:jc w:val="both"/>
    </w:pPr>
    <w:rPr>
      <w:rFonts w:ascii="Times New Roman" w:cs="Times New Roman" w:eastAsia="Calibri" w:hAnsi="Times New Roman"/>
      <w:bCs w:val="1"/>
      <w:sz w:val="24"/>
      <w:szCs w:val="24"/>
    </w:rPr>
  </w:style>
  <w:style w:type="table" w:styleId="TableGrid">
    <w:name w:val="Table Grid"/>
    <w:basedOn w:val="TableNormal"/>
    <w:uiPriority w:val="39"/>
    <w:rsid w:val="004540F4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/>
    <w:rPr>
      <w:color w:val="5a5a5a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image" Target="media/image2.png"/><Relationship Id="rId13" Type="http://schemas.openxmlformats.org/officeDocument/2006/relationships/hyperlink" Target="http://opencv.willowgarage.com/wiki/" TargetMode="External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PjyyeZhQeazjD0Bv7EnxzhXlcA==">CgMxLjA4AHIhMUtLSnVJSHNwNzlIc09aQWtRZUFBSlhQU1JLQ2FKeUw3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2022-09-19T06:18:00Z</dcterms:created>
  <dc:creator>Guru Prasad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