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91f666" w:val="clear"/>
        <w:spacing w:line="276" w:lineRule="auto"/>
        <w:jc w:val="center"/>
        <w:rPr>
          <w:rFonts w:ascii="Georgia" w:cs="Georgia" w:eastAsia="Georgia" w:hAnsi="Georgia"/>
          <w:b w:val="1"/>
          <w:color w:val="3b2170"/>
          <w:sz w:val="40"/>
          <w:szCs w:val="40"/>
        </w:rPr>
      </w:pPr>
      <w:r w:rsidDel="00000000" w:rsidR="00000000" w:rsidRPr="00000000">
        <w:rPr>
          <w:rFonts w:ascii="Georgia" w:cs="Georgia" w:eastAsia="Georgia" w:hAnsi="Georgia"/>
          <w:b w:val="1"/>
          <w:color w:val="3b2170"/>
          <w:sz w:val="40"/>
          <w:szCs w:val="40"/>
          <w:rtl w:val="0"/>
        </w:rPr>
        <w:t xml:space="preserve">GUIDELINES FOR THE PREPARATION OF B. Tech (CSE) MINI PROJECT REPORT</w:t>
      </w:r>
    </w:p>
    <w:p w:rsidR="00000000" w:rsidDel="00000000" w:rsidP="00000000" w:rsidRDefault="00000000" w:rsidRPr="00000000" w14:paraId="00000002">
      <w:pPr>
        <w:shd w:fill="ffffff" w:val="clear"/>
        <w:rPr>
          <w:rFonts w:ascii="Georgia" w:cs="Georgia" w:eastAsia="Georgia" w:hAnsi="Georgia"/>
          <w:color w:val="333333"/>
          <w:sz w:val="23"/>
          <w:szCs w:val="23"/>
          <w:highlight w:val="white"/>
        </w:rPr>
      </w:pPr>
      <w:r w:rsidDel="00000000" w:rsidR="00000000" w:rsidRPr="00000000">
        <w:rPr>
          <w:rtl w:val="0"/>
        </w:rPr>
      </w:r>
    </w:p>
    <w:p w:rsidR="00000000" w:rsidDel="00000000" w:rsidP="00000000" w:rsidRDefault="00000000" w:rsidRPr="00000000" w14:paraId="00000003">
      <w:pPr>
        <w:shd w:fill="ffffff" w:val="clear"/>
        <w:rPr>
          <w:rFonts w:ascii="Georgia" w:cs="Georgia" w:eastAsia="Georgia" w:hAnsi="Georgia"/>
          <w:color w:val="333333"/>
          <w:sz w:val="23"/>
          <w:szCs w:val="23"/>
          <w:highlight w:val="whit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sz w:val="24"/>
          <w:szCs w:val="24"/>
          <w:highlight w:val="whit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eport should be typed neatly only on one side of the paper with 1.5-line spacing on a A4 size bond paper (210 x 297 mm). The margins should be: Left – 1.25″, Right – 1″, Top and Bottom – 0.75″.</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Chapters (to be numbered in Arabic)</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containing Introduction-, which usually specifies the scope of work and its importance and relation to previous work and the present developments, Main body of the report divided appropriately into chapters, sections and subsections. The chapters, sections and subsections may be numbered in the decimal form for e.g. Chapter 2, sections as 2.1, 2.2 etc., and subsections as 2.2.3, 2.5.1 etc.</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chapter number must be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left justified</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(style: Times New Roman, font size: 16,Type: Bold)</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Followed by the title of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chapter centered</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(style: Times New Roman, font size: 18, Type: Bold)</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section/subsection numbers along with their headings must be left justified with section number and its heading in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(style: Times New Roman, font size: 14, Type: Bold).</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and subsection and its heading in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(style: Times New Roman, font size 12, Type: Bold)</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The body or the text of the report should have (style: Times New Roman, font size 12, alignment: Justify), Line Spacing 1.5</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figures and tables must be numbered chapter wise for e.g.: </w:t>
      </w: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Fig. 2.1 Block diagram of a serial binary adder, Table 3.1 Primitive flow table, etc.</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(style: Times New Roman, font size: 10, Type: Bold)</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equations must be numbered chapter wise in decimal form for 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V = IZ ………. (3.2)</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references should be numbered serially in the order of their occurrence in the text and their numbers should be indicated within square brackets for e.g. [3]. The section on references should list them in serial order in the following format.</w:t>
      </w:r>
      <w:r w:rsidDel="00000000" w:rsidR="00000000" w:rsidRPr="00000000">
        <w:rPr>
          <w:rtl w:val="0"/>
        </w:rPr>
      </w:r>
    </w:p>
    <w:p w:rsidR="00000000" w:rsidDel="00000000" w:rsidP="00000000" w:rsidRDefault="00000000" w:rsidRPr="00000000" w14:paraId="0000000B">
      <w:pPr>
        <w:spacing w:line="360" w:lineRule="auto"/>
        <w:ind w:left="9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 K. Kanhere and S. T. Birchfied, “Real-time incremental segmentation and tracking of vehicles at low camera angles using stable features,” IEEE Trans. Intell. Transp. Syst., vol. 9, no. 1, pp.148-160, March 2008</w:t>
      </w:r>
    </w:p>
    <w:p w:rsidR="00000000" w:rsidDel="00000000" w:rsidP="00000000" w:rsidRDefault="00000000" w:rsidRPr="00000000" w14:paraId="0000000C">
      <w:pPr>
        <w:spacing w:line="360" w:lineRule="auto"/>
        <w:ind w:left="9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K. Onoguchi, “Moving object detection using a cross correlation between a short accumulated histogram and a long accumulated histogram”, Proc.   18</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Int. Conf. on Pattern Recognition, Hong Kong, August 20 - 24, 2006, vol. 4, pp. 896 – 899</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1f4e79"/>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1f4e79"/>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1f4e79"/>
    </w:rPr>
  </w:style>
  <w:style w:type="paragraph" w:styleId="Heading5">
    <w:name w:val="heading 5"/>
    <w:basedOn w:val="Normal"/>
    <w:next w:val="Normal"/>
    <w:pPr>
      <w:keepNext w:val="1"/>
      <w:keepLines w:val="1"/>
      <w:spacing w:before="40" w:lineRule="auto"/>
    </w:pPr>
    <w:rPr>
      <w:rFonts w:ascii="Calibri" w:cs="Calibri" w:eastAsia="Calibri" w:hAnsi="Calibri"/>
      <w:color w:val="1f4e79"/>
    </w:rPr>
  </w:style>
  <w:style w:type="paragraph" w:styleId="Heading6">
    <w:name w:val="heading 6"/>
    <w:basedOn w:val="Normal"/>
    <w:next w:val="Normal"/>
    <w:pPr>
      <w:keepNext w:val="1"/>
      <w:keepLines w:val="1"/>
      <w:spacing w:before="40" w:lineRule="auto"/>
    </w:pPr>
    <w:rPr>
      <w:rFonts w:ascii="Calibri" w:cs="Calibri" w:eastAsia="Calibri" w:hAnsi="Calibri"/>
      <w:color w:val="1e4d78"/>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83569A"/>
  </w:style>
  <w:style w:type="paragraph" w:styleId="Heading1">
    <w:name w:val="heading 1"/>
    <w:basedOn w:val="Normal"/>
    <w:next w:val="Normal"/>
    <w:link w:val="Heading1Char"/>
    <w:uiPriority w:val="9"/>
    <w:qFormat w:val="1"/>
    <w:rsid w:val="006D3D74"/>
    <w:pPr>
      <w:keepNext w:val="1"/>
      <w:keepLines w:val="1"/>
      <w:spacing w:before="240"/>
      <w:outlineLvl w:val="0"/>
    </w:pPr>
    <w:rPr>
      <w:rFonts w:asciiTheme="majorHAnsi" w:cstheme="majorBidi" w:eastAsiaTheme="majorEastAsia" w:hAnsiTheme="majorHAnsi"/>
      <w:color w:val="1f4e79" w:themeColor="accent1" w:themeShade="000080"/>
      <w:sz w:val="32"/>
      <w:szCs w:val="32"/>
    </w:rPr>
  </w:style>
  <w:style w:type="paragraph" w:styleId="Heading2">
    <w:name w:val="heading 2"/>
    <w:basedOn w:val="Normal"/>
    <w:next w:val="Normal"/>
    <w:link w:val="Heading2Char"/>
    <w:uiPriority w:val="9"/>
    <w:unhideWhenUsed w:val="1"/>
    <w:qFormat w:val="1"/>
    <w:rsid w:val="006D3D74"/>
    <w:pPr>
      <w:keepNext w:val="1"/>
      <w:keepLines w:val="1"/>
      <w:spacing w:before="40"/>
      <w:outlineLvl w:val="1"/>
    </w:pPr>
    <w:rPr>
      <w:rFonts w:asciiTheme="majorHAnsi" w:cstheme="majorBidi" w:eastAsiaTheme="majorEastAsia" w:hAnsiTheme="majorHAnsi"/>
      <w:color w:val="1f4e79" w:themeColor="accent1" w:themeShade="000080"/>
      <w:sz w:val="26"/>
      <w:szCs w:val="26"/>
    </w:rPr>
  </w:style>
  <w:style w:type="paragraph" w:styleId="Heading3">
    <w:name w:val="heading 3"/>
    <w:basedOn w:val="Normal"/>
    <w:next w:val="Normal"/>
    <w:link w:val="Heading3Char"/>
    <w:uiPriority w:val="9"/>
    <w:unhideWhenUsed w:val="1"/>
    <w:qFormat w:val="1"/>
    <w:rsid w:val="006D3D74"/>
    <w:pPr>
      <w:keepNext w:val="1"/>
      <w:keepLines w:val="1"/>
      <w:spacing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unhideWhenUsed w:val="1"/>
    <w:qFormat w:val="1"/>
    <w:rsid w:val="006D3D74"/>
    <w:pPr>
      <w:keepNext w:val="1"/>
      <w:keepLines w:val="1"/>
      <w:spacing w:before="40"/>
      <w:outlineLvl w:val="3"/>
    </w:pPr>
    <w:rPr>
      <w:rFonts w:asciiTheme="majorHAnsi" w:cstheme="majorBidi" w:eastAsiaTheme="majorEastAsia" w:hAnsiTheme="majorHAnsi"/>
      <w:i w:val="1"/>
      <w:iCs w:val="1"/>
      <w:color w:val="1f4e79" w:themeColor="accent1" w:themeShade="000080"/>
    </w:rPr>
  </w:style>
  <w:style w:type="paragraph" w:styleId="Heading5">
    <w:name w:val="heading 5"/>
    <w:basedOn w:val="Normal"/>
    <w:next w:val="Normal"/>
    <w:link w:val="Heading5Char"/>
    <w:uiPriority w:val="9"/>
    <w:unhideWhenUsed w:val="1"/>
    <w:qFormat w:val="1"/>
    <w:rsid w:val="006D3D74"/>
    <w:pPr>
      <w:keepNext w:val="1"/>
      <w:keepLines w:val="1"/>
      <w:spacing w:before="40"/>
      <w:outlineLvl w:val="4"/>
    </w:pPr>
    <w:rPr>
      <w:rFonts w:asciiTheme="majorHAnsi" w:cstheme="majorBidi" w:eastAsiaTheme="majorEastAsia" w:hAnsiTheme="majorHAnsi"/>
      <w:color w:val="1f4e79" w:themeColor="accent1" w:themeShade="000080"/>
    </w:rPr>
  </w:style>
  <w:style w:type="paragraph" w:styleId="Heading6">
    <w:name w:val="heading 6"/>
    <w:basedOn w:val="Normal"/>
    <w:next w:val="Normal"/>
    <w:link w:val="Heading6Char"/>
    <w:uiPriority w:val="9"/>
    <w:unhideWhenUsed w:val="1"/>
    <w:qFormat w:val="1"/>
    <w:rsid w:val="006D3D74"/>
    <w:pPr>
      <w:keepNext w:val="1"/>
      <w:keepLines w:val="1"/>
      <w:spacing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unhideWhenUsed w:val="1"/>
    <w:qFormat w:val="1"/>
    <w:rsid w:val="006D3D74"/>
    <w:pPr>
      <w:keepNext w:val="1"/>
      <w:keepLines w:val="1"/>
      <w:spacing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unhideWhenUsed w:val="1"/>
    <w:qFormat w:val="1"/>
    <w:rsid w:val="006D3D74"/>
    <w:pPr>
      <w:keepNext w:val="1"/>
      <w:keepLines w:val="1"/>
      <w:spacing w:before="40"/>
      <w:outlineLvl w:val="7"/>
    </w:pPr>
    <w:rPr>
      <w:rFonts w:asciiTheme="majorHAnsi" w:cstheme="majorBidi" w:eastAsiaTheme="majorEastAsia" w:hAnsiTheme="majorHAnsi"/>
      <w:color w:val="272727" w:themeColor="text1" w:themeTint="0000D8"/>
      <w:szCs w:val="21"/>
    </w:rPr>
  </w:style>
  <w:style w:type="paragraph" w:styleId="Heading9">
    <w:name w:val="heading 9"/>
    <w:basedOn w:val="Normal"/>
    <w:next w:val="Normal"/>
    <w:link w:val="Heading9Char"/>
    <w:uiPriority w:val="9"/>
    <w:unhideWhenUsed w:val="1"/>
    <w:qFormat w:val="1"/>
    <w:rsid w:val="006D3D74"/>
    <w:pPr>
      <w:keepNext w:val="1"/>
      <w:keepLines w:val="1"/>
      <w:spacing w:before="40"/>
      <w:outlineLvl w:val="8"/>
    </w:pPr>
    <w:rPr>
      <w:rFonts w:asciiTheme="majorHAnsi" w:cstheme="majorBidi" w:eastAsiaTheme="majorEastAsia" w:hAnsiTheme="majorHAnsi"/>
      <w:i w:val="1"/>
      <w:iCs w:val="1"/>
      <w:color w:val="272727" w:themeColor="text1" w:themeTint="0000D8"/>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D3D74"/>
    <w:rPr>
      <w:rFonts w:asciiTheme="majorHAnsi" w:cstheme="majorBidi" w:eastAsiaTheme="majorEastAsia" w:hAnsiTheme="majorHAnsi"/>
      <w:color w:val="1f4e79" w:themeColor="accent1" w:themeShade="000080"/>
      <w:sz w:val="32"/>
      <w:szCs w:val="32"/>
    </w:rPr>
  </w:style>
  <w:style w:type="character" w:styleId="Heading2Char" w:customStyle="1">
    <w:name w:val="Heading 2 Char"/>
    <w:basedOn w:val="DefaultParagraphFont"/>
    <w:link w:val="Heading2"/>
    <w:uiPriority w:val="9"/>
    <w:rsid w:val="006D3D74"/>
    <w:rPr>
      <w:rFonts w:asciiTheme="majorHAnsi" w:cstheme="majorBidi" w:eastAsiaTheme="majorEastAsia" w:hAnsiTheme="majorHAnsi"/>
      <w:color w:val="1f4e79" w:themeColor="accent1" w:themeShade="000080"/>
      <w:sz w:val="26"/>
      <w:szCs w:val="26"/>
    </w:rPr>
  </w:style>
  <w:style w:type="character" w:styleId="Heading3Char" w:customStyle="1">
    <w:name w:val="Heading 3 Char"/>
    <w:basedOn w:val="DefaultParagraphFont"/>
    <w:link w:val="Heading3"/>
    <w:uiPriority w:val="9"/>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rsid w:val="006D3D74"/>
    <w:rPr>
      <w:rFonts w:asciiTheme="majorHAnsi" w:cstheme="majorBidi" w:eastAsiaTheme="majorEastAsia" w:hAnsiTheme="majorHAnsi"/>
      <w:i w:val="1"/>
      <w:iCs w:val="1"/>
      <w:color w:val="1f4e79" w:themeColor="accent1" w:themeShade="000080"/>
    </w:rPr>
  </w:style>
  <w:style w:type="character" w:styleId="Heading5Char" w:customStyle="1">
    <w:name w:val="Heading 5 Char"/>
    <w:basedOn w:val="DefaultParagraphFont"/>
    <w:link w:val="Heading5"/>
    <w:uiPriority w:val="9"/>
    <w:rsid w:val="006D3D74"/>
    <w:rPr>
      <w:rFonts w:asciiTheme="majorHAnsi" w:cstheme="majorBidi" w:eastAsiaTheme="majorEastAsia" w:hAnsiTheme="majorHAnsi"/>
      <w:color w:val="1f4e79" w:themeColor="accent1" w:themeShade="000080"/>
    </w:rPr>
  </w:style>
  <w:style w:type="character" w:styleId="Heading6Char" w:customStyle="1">
    <w:name w:val="Heading 6 Char"/>
    <w:basedOn w:val="DefaultParagraphFont"/>
    <w:link w:val="Heading6"/>
    <w:uiPriority w:val="9"/>
    <w:rPr>
      <w:rFonts w:asciiTheme="majorHAnsi" w:cstheme="majorBidi" w:eastAsiaTheme="majorEastAsia" w:hAnsiTheme="majorHAnsi"/>
      <w:color w:val="1f4d78" w:themeColor="accent1" w:themeShade="00007F"/>
    </w:rPr>
  </w:style>
  <w:style w:type="character" w:styleId="Heading7Char" w:customStyle="1">
    <w:name w:val="Heading 7 Char"/>
    <w:basedOn w:val="DefaultParagraphFont"/>
    <w:link w:val="Heading7"/>
    <w:uiPriority w:val="9"/>
    <w:rPr>
      <w:rFonts w:asciiTheme="majorHAnsi" w:cstheme="majorBidi" w:eastAsiaTheme="majorEastAsia" w:hAnsiTheme="majorHAnsi"/>
      <w:i w:val="1"/>
      <w:iCs w:val="1"/>
      <w:color w:val="1f4d78" w:themeColor="accent1" w:themeShade="00007F"/>
    </w:rPr>
  </w:style>
  <w:style w:type="character" w:styleId="Heading8Char" w:customStyle="1">
    <w:name w:val="Heading 8 Char"/>
    <w:basedOn w:val="DefaultParagraphFont"/>
    <w:link w:val="Heading8"/>
    <w:uiPriority w:val="9"/>
    <w:rsid w:val="00645252"/>
    <w:rPr>
      <w:rFonts w:asciiTheme="majorHAnsi" w:cstheme="majorBidi" w:eastAsiaTheme="majorEastAsia" w:hAnsiTheme="majorHAnsi"/>
      <w:color w:val="272727" w:themeColor="text1" w:themeTint="0000D8"/>
      <w:szCs w:val="21"/>
    </w:rPr>
  </w:style>
  <w:style w:type="character" w:styleId="Heading9Char" w:customStyle="1">
    <w:name w:val="Heading 9 Char"/>
    <w:basedOn w:val="DefaultParagraphFont"/>
    <w:link w:val="Heading9"/>
    <w:uiPriority w:val="9"/>
    <w:rsid w:val="00645252"/>
    <w:rPr>
      <w:rFonts w:asciiTheme="majorHAnsi" w:cstheme="majorBidi" w:eastAsiaTheme="majorEastAsia" w:hAnsiTheme="majorHAnsi"/>
      <w:i w:val="1"/>
      <w:iCs w:val="1"/>
      <w:color w:val="272727" w:themeColor="text1" w:themeTint="0000D8"/>
      <w:szCs w:val="21"/>
    </w:rPr>
  </w:style>
  <w:style w:type="paragraph" w:styleId="Title">
    <w:name w:val="Title"/>
    <w:basedOn w:val="Normal"/>
    <w:next w:val="Normal"/>
    <w:link w:val="TitleChar"/>
    <w:uiPriority w:val="10"/>
    <w:qFormat w:val="1"/>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Pr>
      <w:rFonts w:eastAsiaTheme="minorEastAsia"/>
      <w:color w:val="5a5a5a" w:themeColor="text1" w:themeTint="0000A5"/>
      <w:spacing w:val="15"/>
    </w:rPr>
  </w:style>
  <w:style w:type="character" w:styleId="SubtleEmphasis">
    <w:name w:val="Subtle Emphasis"/>
    <w:basedOn w:val="DefaultParagraphFont"/>
    <w:uiPriority w:val="19"/>
    <w:qFormat w:val="1"/>
    <w:rPr>
      <w:i w:val="1"/>
      <w:iCs w:val="1"/>
      <w:color w:val="404040" w:themeColor="text1" w:themeTint="0000BF"/>
    </w:rPr>
  </w:style>
  <w:style w:type="character" w:styleId="Emphasis">
    <w:name w:val="Emphasis"/>
    <w:basedOn w:val="DefaultParagraphFont"/>
    <w:uiPriority w:val="20"/>
    <w:qFormat w:val="1"/>
    <w:rPr>
      <w:i w:val="1"/>
      <w:iCs w:val="1"/>
    </w:rPr>
  </w:style>
  <w:style w:type="character" w:styleId="IntenseEmphasis">
    <w:name w:val="Intense Emphasis"/>
    <w:basedOn w:val="DefaultParagraphFont"/>
    <w:uiPriority w:val="21"/>
    <w:qFormat w:val="1"/>
    <w:rsid w:val="00645252"/>
    <w:rPr>
      <w:i w:val="1"/>
      <w:iCs w:val="1"/>
      <w:color w:val="1f4e79" w:themeColor="accent1" w:themeShade="000080"/>
    </w:rPr>
  </w:style>
  <w:style w:type="character" w:styleId="Strong">
    <w:name w:val="Strong"/>
    <w:basedOn w:val="DefaultParagraphFont"/>
    <w:uiPriority w:val="22"/>
    <w:qFormat w:val="1"/>
    <w:rPr>
      <w:b w:val="1"/>
      <w:bCs w:val="1"/>
    </w:rPr>
  </w:style>
  <w:style w:type="paragraph" w:styleId="Quote">
    <w:name w:val="Quote"/>
    <w:basedOn w:val="Normal"/>
    <w:next w:val="Normal"/>
    <w:link w:val="QuoteChar"/>
    <w:uiPriority w:val="29"/>
    <w:qFormat w:val="1"/>
    <w:pPr>
      <w:spacing w:before="200"/>
      <w:ind w:left="864" w:right="864"/>
      <w:jc w:val="center"/>
    </w:pPr>
    <w:rPr>
      <w:i w:val="1"/>
      <w:iCs w:val="1"/>
      <w:color w:val="404040" w:themeColor="text1" w:themeTint="0000BF"/>
    </w:rPr>
  </w:style>
  <w:style w:type="character" w:styleId="QuoteChar" w:customStyle="1">
    <w:name w:val="Quote Char"/>
    <w:basedOn w:val="DefaultParagraphFont"/>
    <w:link w:val="Quote"/>
    <w:uiPriority w:val="29"/>
    <w:rPr>
      <w:i w:val="1"/>
      <w:iCs w:val="1"/>
      <w:color w:val="404040" w:themeColor="text1" w:themeTint="0000BF"/>
    </w:rPr>
  </w:style>
  <w:style w:type="paragraph" w:styleId="IntenseQuote">
    <w:name w:val="Intense Quote"/>
    <w:basedOn w:val="Normal"/>
    <w:next w:val="Normal"/>
    <w:link w:val="IntenseQuoteChar"/>
    <w:uiPriority w:val="30"/>
    <w:qFormat w:val="1"/>
    <w:rsid w:val="00645252"/>
    <w:pPr>
      <w:pBdr>
        <w:top w:color="1f4e79" w:space="10" w:sz="4" w:themeColor="accent1" w:themeShade="000080" w:val="single"/>
        <w:bottom w:color="1f4e79" w:space="10" w:sz="4" w:themeColor="accent1" w:themeShade="000080" w:val="single"/>
      </w:pBdr>
      <w:spacing w:after="360" w:before="360"/>
      <w:ind w:left="864" w:right="864"/>
      <w:jc w:val="center"/>
    </w:pPr>
    <w:rPr>
      <w:i w:val="1"/>
      <w:iCs w:val="1"/>
      <w:color w:val="1f4e79" w:themeColor="accent1" w:themeShade="000080"/>
    </w:rPr>
  </w:style>
  <w:style w:type="character" w:styleId="IntenseQuoteChar" w:customStyle="1">
    <w:name w:val="Intense Quote Char"/>
    <w:basedOn w:val="DefaultParagraphFont"/>
    <w:link w:val="IntenseQuote"/>
    <w:uiPriority w:val="30"/>
    <w:rsid w:val="00645252"/>
    <w:rPr>
      <w:i w:val="1"/>
      <w:iCs w:val="1"/>
      <w:color w:val="1f4e79" w:themeColor="accent1" w:themeShade="000080"/>
    </w:rPr>
  </w:style>
  <w:style w:type="character" w:styleId="SubtleReference">
    <w:name w:val="Subtle Reference"/>
    <w:basedOn w:val="DefaultParagraphFont"/>
    <w:uiPriority w:val="31"/>
    <w:qFormat w:val="1"/>
    <w:rPr>
      <w:smallCaps w:val="1"/>
      <w:color w:val="5a5a5a" w:themeColor="text1" w:themeTint="0000A5"/>
    </w:rPr>
  </w:style>
  <w:style w:type="character" w:styleId="IntenseReference">
    <w:name w:val="Intense Reference"/>
    <w:basedOn w:val="DefaultParagraphFont"/>
    <w:uiPriority w:val="32"/>
    <w:qFormat w:val="1"/>
    <w:rsid w:val="00645252"/>
    <w:rPr>
      <w:b w:val="1"/>
      <w:bCs w:val="1"/>
      <w:caps w:val="0"/>
      <w:smallCaps w:val="1"/>
      <w:color w:val="1f4e79" w:themeColor="accent1" w:themeShade="000080"/>
      <w:spacing w:val="5"/>
    </w:rPr>
  </w:style>
  <w:style w:type="character" w:styleId="BookTitle">
    <w:name w:val="Book Title"/>
    <w:basedOn w:val="DefaultParagraphFont"/>
    <w:uiPriority w:val="33"/>
    <w:qFormat w:val="1"/>
    <w:rPr>
      <w:b w:val="1"/>
      <w:bCs w:val="1"/>
      <w:i w:val="1"/>
      <w:iCs w:val="1"/>
      <w:spacing w:val="5"/>
    </w:rPr>
  </w:style>
  <w:style w:type="character" w:styleId="Hyperlink">
    <w:name w:val="Hyperlink"/>
    <w:basedOn w:val="DefaultParagraphFont"/>
    <w:uiPriority w:val="99"/>
    <w:unhideWhenUsed w:val="1"/>
    <w:rsid w:val="00645252"/>
    <w:rPr>
      <w:color w:val="1f4e79" w:themeColor="accent1" w:themeShade="000080"/>
      <w:u w:val="single"/>
    </w:rPr>
  </w:style>
  <w:style w:type="character" w:styleId="FollowedHyperlink">
    <w:name w:val="FollowedHyperlink"/>
    <w:basedOn w:val="DefaultParagraphFont"/>
    <w:uiPriority w:val="99"/>
    <w:unhideWhenUsed w:val="1"/>
    <w:rPr>
      <w:color w:val="954f72" w:themeColor="followedHyperlink"/>
      <w:u w:val="single"/>
    </w:rPr>
  </w:style>
  <w:style w:type="paragraph" w:styleId="Caption">
    <w:name w:val="caption"/>
    <w:basedOn w:val="Normal"/>
    <w:next w:val="Normal"/>
    <w:uiPriority w:val="35"/>
    <w:unhideWhenUsed w:val="1"/>
    <w:qFormat w:val="1"/>
    <w:rsid w:val="00645252"/>
    <w:pPr>
      <w:spacing w:after="200"/>
    </w:pPr>
    <w:rPr>
      <w:i w:val="1"/>
      <w:iCs w:val="1"/>
      <w:color w:val="44546a" w:themeColor="text2"/>
      <w:szCs w:val="18"/>
    </w:rPr>
  </w:style>
  <w:style w:type="paragraph" w:styleId="BalloonText">
    <w:name w:val="Balloon Text"/>
    <w:basedOn w:val="Normal"/>
    <w:link w:val="BalloonTextChar"/>
    <w:uiPriority w:val="99"/>
    <w:semiHidden w:val="1"/>
    <w:unhideWhenUsed w:val="1"/>
    <w:rsid w:val="00645252"/>
    <w:rPr>
      <w:rFonts w:ascii="Segoe UI" w:cs="Segoe UI" w:hAnsi="Segoe UI"/>
      <w:szCs w:val="18"/>
    </w:rPr>
  </w:style>
  <w:style w:type="character" w:styleId="BalloonTextChar" w:customStyle="1">
    <w:name w:val="Balloon Text Char"/>
    <w:basedOn w:val="DefaultParagraphFont"/>
    <w:link w:val="BalloonText"/>
    <w:uiPriority w:val="99"/>
    <w:semiHidden w:val="1"/>
    <w:rsid w:val="00645252"/>
    <w:rPr>
      <w:rFonts w:ascii="Segoe UI" w:cs="Segoe UI" w:hAnsi="Segoe UI"/>
      <w:szCs w:val="18"/>
    </w:rPr>
  </w:style>
  <w:style w:type="paragraph" w:styleId="BlockText">
    <w:name w:val="Block Text"/>
    <w:basedOn w:val="Normal"/>
    <w:uiPriority w:val="99"/>
    <w:semiHidden w:val="1"/>
    <w:unhideWhenUsed w:val="1"/>
    <w:rsid w:val="00645252"/>
    <w:pPr>
      <w:pBdr>
        <w:top w:color="5b9bd5" w:frame="1" w:shadow="1" w:space="10" w:sz="2" w:themeColor="accent1" w:val="single"/>
        <w:left w:color="5b9bd5" w:frame="1" w:shadow="1" w:space="10" w:sz="2" w:themeColor="accent1" w:val="single"/>
        <w:bottom w:color="5b9bd5" w:frame="1" w:shadow="1" w:space="10" w:sz="2" w:themeColor="accent1" w:val="single"/>
        <w:right w:color="5b9bd5" w:frame="1" w:shadow="1" w:space="10" w:sz="2" w:themeColor="accent1" w:val="single"/>
      </w:pBdr>
      <w:ind w:left="1152" w:right="1152"/>
    </w:pPr>
    <w:rPr>
      <w:rFonts w:eastAsiaTheme="minorEastAsia"/>
      <w:i w:val="1"/>
      <w:iCs w:val="1"/>
      <w:color w:val="1f4e79" w:themeColor="accent1" w:themeShade="000080"/>
    </w:rPr>
  </w:style>
  <w:style w:type="paragraph" w:styleId="BodyText3">
    <w:name w:val="Body Text 3"/>
    <w:basedOn w:val="Normal"/>
    <w:link w:val="BodyText3Char"/>
    <w:uiPriority w:val="99"/>
    <w:semiHidden w:val="1"/>
    <w:unhideWhenUsed w:val="1"/>
    <w:rsid w:val="00645252"/>
    <w:pPr>
      <w:spacing w:after="120"/>
    </w:pPr>
    <w:rPr>
      <w:szCs w:val="16"/>
    </w:rPr>
  </w:style>
  <w:style w:type="character" w:styleId="BodyText3Char" w:customStyle="1">
    <w:name w:val="Body Text 3 Char"/>
    <w:basedOn w:val="DefaultParagraphFont"/>
    <w:link w:val="BodyText3"/>
    <w:uiPriority w:val="99"/>
    <w:semiHidden w:val="1"/>
    <w:rsid w:val="00645252"/>
    <w:rPr>
      <w:szCs w:val="16"/>
    </w:rPr>
  </w:style>
  <w:style w:type="paragraph" w:styleId="BodyTextIndent3">
    <w:name w:val="Body Text Indent 3"/>
    <w:basedOn w:val="Normal"/>
    <w:link w:val="BodyTextIndent3Char"/>
    <w:uiPriority w:val="99"/>
    <w:semiHidden w:val="1"/>
    <w:unhideWhenUsed w:val="1"/>
    <w:rsid w:val="00645252"/>
    <w:pPr>
      <w:spacing w:after="120"/>
      <w:ind w:left="360"/>
    </w:pPr>
    <w:rPr>
      <w:szCs w:val="16"/>
    </w:rPr>
  </w:style>
  <w:style w:type="character" w:styleId="BodyTextIndent3Char" w:customStyle="1">
    <w:name w:val="Body Text Indent 3 Char"/>
    <w:basedOn w:val="DefaultParagraphFont"/>
    <w:link w:val="BodyTextIndent3"/>
    <w:uiPriority w:val="99"/>
    <w:semiHidden w:val="1"/>
    <w:rsid w:val="00645252"/>
    <w:rPr>
      <w:szCs w:val="16"/>
    </w:rPr>
  </w:style>
  <w:style w:type="character" w:styleId="CommentReference">
    <w:name w:val="annotation reference"/>
    <w:basedOn w:val="DefaultParagraphFont"/>
    <w:uiPriority w:val="99"/>
    <w:semiHidden w:val="1"/>
    <w:unhideWhenUsed w:val="1"/>
    <w:rsid w:val="00645252"/>
    <w:rPr>
      <w:sz w:val="22"/>
      <w:szCs w:val="16"/>
    </w:rPr>
  </w:style>
  <w:style w:type="paragraph" w:styleId="CommentText">
    <w:name w:val="annotation text"/>
    <w:basedOn w:val="Normal"/>
    <w:link w:val="CommentTextChar"/>
    <w:uiPriority w:val="99"/>
    <w:semiHidden w:val="1"/>
    <w:unhideWhenUsed w:val="1"/>
    <w:rsid w:val="00645252"/>
    <w:rPr>
      <w:szCs w:val="20"/>
    </w:rPr>
  </w:style>
  <w:style w:type="character" w:styleId="CommentTextChar" w:customStyle="1">
    <w:name w:val="Comment Text Char"/>
    <w:basedOn w:val="DefaultParagraphFont"/>
    <w:link w:val="CommentText"/>
    <w:uiPriority w:val="99"/>
    <w:semiHidden w:val="1"/>
    <w:rsid w:val="00645252"/>
    <w:rPr>
      <w:szCs w:val="20"/>
    </w:rPr>
  </w:style>
  <w:style w:type="paragraph" w:styleId="CommentSubject">
    <w:name w:val="annotation subject"/>
    <w:basedOn w:val="CommentText"/>
    <w:next w:val="CommentText"/>
    <w:link w:val="CommentSubjectChar"/>
    <w:uiPriority w:val="99"/>
    <w:semiHidden w:val="1"/>
    <w:unhideWhenUsed w:val="1"/>
    <w:rsid w:val="00645252"/>
    <w:rPr>
      <w:b w:val="1"/>
      <w:bCs w:val="1"/>
    </w:rPr>
  </w:style>
  <w:style w:type="character" w:styleId="CommentSubjectChar" w:customStyle="1">
    <w:name w:val="Comment Subject Char"/>
    <w:basedOn w:val="CommentTextChar"/>
    <w:link w:val="CommentSubject"/>
    <w:uiPriority w:val="99"/>
    <w:semiHidden w:val="1"/>
    <w:rsid w:val="00645252"/>
    <w:rPr>
      <w:b w:val="1"/>
      <w:bCs w:val="1"/>
      <w:szCs w:val="20"/>
    </w:rPr>
  </w:style>
  <w:style w:type="paragraph" w:styleId="DocumentMap">
    <w:name w:val="Document Map"/>
    <w:basedOn w:val="Normal"/>
    <w:link w:val="DocumentMapChar"/>
    <w:uiPriority w:val="99"/>
    <w:semiHidden w:val="1"/>
    <w:unhideWhenUsed w:val="1"/>
    <w:rsid w:val="00645252"/>
    <w:rPr>
      <w:rFonts w:ascii="Segoe UI" w:cs="Segoe UI" w:hAnsi="Segoe UI"/>
      <w:szCs w:val="16"/>
    </w:rPr>
  </w:style>
  <w:style w:type="character" w:styleId="DocumentMapChar" w:customStyle="1">
    <w:name w:val="Document Map Char"/>
    <w:basedOn w:val="DefaultParagraphFont"/>
    <w:link w:val="DocumentMap"/>
    <w:uiPriority w:val="99"/>
    <w:semiHidden w:val="1"/>
    <w:rsid w:val="00645252"/>
    <w:rPr>
      <w:rFonts w:ascii="Segoe UI" w:cs="Segoe UI" w:hAnsi="Segoe UI"/>
      <w:szCs w:val="16"/>
    </w:rPr>
  </w:style>
  <w:style w:type="paragraph" w:styleId="EndnoteText">
    <w:name w:val="endnote text"/>
    <w:basedOn w:val="Normal"/>
    <w:link w:val="EndnoteTextChar"/>
    <w:uiPriority w:val="99"/>
    <w:semiHidden w:val="1"/>
    <w:unhideWhenUsed w:val="1"/>
    <w:rsid w:val="00645252"/>
    <w:rPr>
      <w:szCs w:val="20"/>
    </w:rPr>
  </w:style>
  <w:style w:type="character" w:styleId="EndnoteTextChar" w:customStyle="1">
    <w:name w:val="Endnote Text Char"/>
    <w:basedOn w:val="DefaultParagraphFont"/>
    <w:link w:val="EndnoteText"/>
    <w:uiPriority w:val="99"/>
    <w:semiHidden w:val="1"/>
    <w:rsid w:val="00645252"/>
    <w:rPr>
      <w:szCs w:val="20"/>
    </w:rPr>
  </w:style>
  <w:style w:type="paragraph" w:styleId="EnvelopeReturn">
    <w:name w:val="envelope return"/>
    <w:basedOn w:val="Normal"/>
    <w:uiPriority w:val="99"/>
    <w:semiHidden w:val="1"/>
    <w:unhideWhenUsed w:val="1"/>
    <w:rsid w:val="00645252"/>
    <w:rPr>
      <w:rFonts w:asciiTheme="majorHAnsi" w:cstheme="majorBidi" w:eastAsiaTheme="majorEastAsia" w:hAnsiTheme="majorHAnsi"/>
      <w:szCs w:val="20"/>
    </w:rPr>
  </w:style>
  <w:style w:type="paragraph" w:styleId="FootnoteText">
    <w:name w:val="footnote text"/>
    <w:basedOn w:val="Normal"/>
    <w:link w:val="FootnoteTextChar"/>
    <w:uiPriority w:val="99"/>
    <w:semiHidden w:val="1"/>
    <w:unhideWhenUsed w:val="1"/>
    <w:rsid w:val="00645252"/>
    <w:rPr>
      <w:szCs w:val="20"/>
    </w:rPr>
  </w:style>
  <w:style w:type="character" w:styleId="FootnoteTextChar" w:customStyle="1">
    <w:name w:val="Footnote Text Char"/>
    <w:basedOn w:val="DefaultParagraphFont"/>
    <w:link w:val="FootnoteText"/>
    <w:uiPriority w:val="99"/>
    <w:semiHidden w:val="1"/>
    <w:rsid w:val="00645252"/>
    <w:rPr>
      <w:szCs w:val="20"/>
    </w:rPr>
  </w:style>
  <w:style w:type="character" w:styleId="HTMLCode">
    <w:name w:val="HTML Code"/>
    <w:basedOn w:val="DefaultParagraphFont"/>
    <w:uiPriority w:val="99"/>
    <w:semiHidden w:val="1"/>
    <w:unhideWhenUsed w:val="1"/>
    <w:rsid w:val="00645252"/>
    <w:rPr>
      <w:rFonts w:ascii="Consolas" w:hAnsi="Consolas"/>
      <w:sz w:val="22"/>
      <w:szCs w:val="20"/>
    </w:rPr>
  </w:style>
  <w:style w:type="character" w:styleId="HTMLKeyboard">
    <w:name w:val="HTML Keyboard"/>
    <w:basedOn w:val="DefaultParagraphFont"/>
    <w:uiPriority w:val="99"/>
    <w:semiHidden w:val="1"/>
    <w:unhideWhenUsed w:val="1"/>
    <w:rsid w:val="00645252"/>
    <w:rPr>
      <w:rFonts w:ascii="Consolas" w:hAnsi="Consolas"/>
      <w:sz w:val="22"/>
      <w:szCs w:val="20"/>
    </w:rPr>
  </w:style>
  <w:style w:type="paragraph" w:styleId="HTMLPreformatted">
    <w:name w:val="HTML Preformatted"/>
    <w:basedOn w:val="Normal"/>
    <w:link w:val="HTMLPreformattedChar"/>
    <w:uiPriority w:val="99"/>
    <w:semiHidden w:val="1"/>
    <w:unhideWhenUsed w:val="1"/>
    <w:rsid w:val="00645252"/>
    <w:rPr>
      <w:rFonts w:ascii="Consolas" w:hAnsi="Consolas"/>
      <w:szCs w:val="20"/>
    </w:rPr>
  </w:style>
  <w:style w:type="character" w:styleId="HTMLPreformattedChar" w:customStyle="1">
    <w:name w:val="HTML Preformatted Char"/>
    <w:basedOn w:val="DefaultParagraphFont"/>
    <w:link w:val="HTMLPreformatted"/>
    <w:uiPriority w:val="99"/>
    <w:semiHidden w:val="1"/>
    <w:rsid w:val="00645252"/>
    <w:rPr>
      <w:rFonts w:ascii="Consolas" w:hAnsi="Consolas"/>
      <w:szCs w:val="20"/>
    </w:rPr>
  </w:style>
  <w:style w:type="character" w:styleId="HTMLTypewriter">
    <w:name w:val="HTML Typewriter"/>
    <w:basedOn w:val="DefaultParagraphFont"/>
    <w:uiPriority w:val="99"/>
    <w:semiHidden w:val="1"/>
    <w:unhideWhenUsed w:val="1"/>
    <w:rsid w:val="00645252"/>
    <w:rPr>
      <w:rFonts w:ascii="Consolas" w:hAnsi="Consolas"/>
      <w:sz w:val="22"/>
      <w:szCs w:val="20"/>
    </w:rPr>
  </w:style>
  <w:style w:type="paragraph" w:styleId="MacroText">
    <w:name w:val="macro"/>
    <w:link w:val="MacroTextChar"/>
    <w:uiPriority w:val="99"/>
    <w:semiHidden w:val="1"/>
    <w:unhideWhenUsed w:val="1"/>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styleId="MacroTextChar" w:customStyle="1">
    <w:name w:val="Macro Text Char"/>
    <w:basedOn w:val="DefaultParagraphFont"/>
    <w:link w:val="MacroText"/>
    <w:uiPriority w:val="99"/>
    <w:semiHidden w:val="1"/>
    <w:rsid w:val="00645252"/>
    <w:rPr>
      <w:rFonts w:ascii="Consolas" w:hAnsi="Consolas"/>
      <w:szCs w:val="20"/>
    </w:rPr>
  </w:style>
  <w:style w:type="paragraph" w:styleId="PlainText">
    <w:name w:val="Plain Text"/>
    <w:basedOn w:val="Normal"/>
    <w:link w:val="PlainTextChar"/>
    <w:uiPriority w:val="99"/>
    <w:semiHidden w:val="1"/>
    <w:unhideWhenUsed w:val="1"/>
    <w:rsid w:val="00645252"/>
    <w:rPr>
      <w:rFonts w:ascii="Consolas" w:hAnsi="Consolas"/>
      <w:szCs w:val="21"/>
    </w:rPr>
  </w:style>
  <w:style w:type="character" w:styleId="PlainTextChar" w:customStyle="1">
    <w:name w:val="Plain Text Char"/>
    <w:basedOn w:val="DefaultParagraphFont"/>
    <w:link w:val="PlainText"/>
    <w:uiPriority w:val="99"/>
    <w:semiHidden w:val="1"/>
    <w:rsid w:val="00645252"/>
    <w:rPr>
      <w:rFonts w:ascii="Consolas" w:hAnsi="Consolas"/>
      <w:szCs w:val="21"/>
    </w:rPr>
  </w:style>
  <w:style w:type="character" w:styleId="PlaceholderText">
    <w:name w:val="Placeholder Text"/>
    <w:basedOn w:val="DefaultParagraphFont"/>
    <w:uiPriority w:val="99"/>
    <w:semiHidden w:val="1"/>
    <w:rsid w:val="00645252"/>
    <w:rPr>
      <w:color w:val="3b3838" w:themeColor="background2" w:themeShade="000040"/>
    </w:rPr>
  </w:style>
  <w:style w:type="paragraph" w:styleId="Header">
    <w:name w:val="header"/>
    <w:basedOn w:val="Normal"/>
    <w:link w:val="HeaderChar"/>
    <w:uiPriority w:val="99"/>
    <w:semiHidden w:val="1"/>
    <w:unhideWhenUsed w:val="1"/>
    <w:rsid w:val="006D3D74"/>
  </w:style>
  <w:style w:type="character" w:styleId="HeaderChar" w:customStyle="1">
    <w:name w:val="Header Char"/>
    <w:basedOn w:val="DefaultParagraphFont"/>
    <w:link w:val="Header"/>
    <w:uiPriority w:val="99"/>
    <w:semiHidden w:val="1"/>
    <w:rsid w:val="006D3D74"/>
  </w:style>
  <w:style w:type="paragraph" w:styleId="Footer">
    <w:name w:val="footer"/>
    <w:basedOn w:val="Normal"/>
    <w:link w:val="FooterChar"/>
    <w:uiPriority w:val="99"/>
    <w:semiHidden w:val="1"/>
    <w:unhideWhenUsed w:val="1"/>
    <w:rsid w:val="006D3D74"/>
  </w:style>
  <w:style w:type="character" w:styleId="FooterChar" w:customStyle="1">
    <w:name w:val="Footer Char"/>
    <w:basedOn w:val="DefaultParagraphFont"/>
    <w:link w:val="Footer"/>
    <w:uiPriority w:val="99"/>
    <w:semiHidden w:val="1"/>
    <w:rsid w:val="006D3D74"/>
  </w:style>
  <w:style w:type="paragraph" w:styleId="TOC9">
    <w:name w:val="toc 9"/>
    <w:basedOn w:val="Normal"/>
    <w:next w:val="Normal"/>
    <w:autoRedefine w:val="1"/>
    <w:uiPriority w:val="39"/>
    <w:semiHidden w:val="1"/>
    <w:unhideWhenUsed w:val="1"/>
    <w:rsid w:val="0083569A"/>
    <w:pPr>
      <w:spacing w:after="120"/>
      <w:ind w:left="1757"/>
    </w:pPr>
  </w:style>
  <w:style w:type="character" w:styleId="s1" w:customStyle="1">
    <w:name w:val="s1"/>
    <w:basedOn w:val="DefaultParagraphFont"/>
    <w:rsid w:val="007A5ABA"/>
  </w:style>
  <w:style w:type="character" w:styleId="s2" w:customStyle="1">
    <w:name w:val="s2"/>
    <w:basedOn w:val="DefaultParagraphFont"/>
    <w:rsid w:val="007A5ABA"/>
  </w:style>
  <w:style w:type="paragraph" w:styleId="ListParagraph">
    <w:name w:val="List Paragraph"/>
    <w:basedOn w:val="Normal"/>
    <w:uiPriority w:val="34"/>
    <w:unhideWhenUsed w:val="1"/>
    <w:qFormat w:val="1"/>
    <w:rsid w:val="007A5ABA"/>
    <w:pPr>
      <w:ind w:left="720"/>
      <w:contextualSpacing w:val="1"/>
    </w:p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GQGJedjb7NL+ZBO3EIBnAHQFnA==">CgMxLjA4AHIhMUcwamU2aXU1Uk1RNnRrQlVidk9peE1GaWZJdFhVTWtN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2022-09-20T04:58:00Z</dcterms:created>
  <dc:creator>Guru Prasad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